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Tablaconcuadrcula"/>
        <w:tblW w:w="0" w:type="auto"/>
        <w:tblLook w:val="01E0" w:firstRow="1" w:lastRow="1" w:firstColumn="1" w:lastColumn="1" w:noHBand="0" w:noVBand="0"/>
      </w:tblPr>
      <w:tblGrid>
        <w:gridCol w:w="3600"/>
        <w:gridCol w:w="6362"/>
      </w:tblGrid>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40073A">
              <w:rPr>
                <w:b w:val="0"/>
                <w:bCs w:val="0"/>
                <w:noProof/>
                <w:sz w:val="28"/>
                <w:szCs w:val="28"/>
                <w:lang w:val="es-CO" w:eastAsia="es-CO"/>
              </w:rPr>
              <w:drawing>
                <wp:inline distT="0" distB="0" distL="0" distR="0" wp14:anchorId="6183FC54" wp14:editId="1F7412FC">
                  <wp:extent cx="762000" cy="571500"/>
                  <wp:effectExtent l="0" t="0" r="0" b="0"/>
                  <wp:docPr id="4" name="Imagen 4" descr="iconoCU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CUPI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r w:rsidRPr="0040073A">
              <w:rPr>
                <w:b w:val="0"/>
                <w:bCs w:val="0"/>
                <w:sz w:val="28"/>
                <w:szCs w:val="28"/>
              </w:rPr>
              <w:t>Proyecto Cupi2</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40073A">
              <w:rPr>
                <w:b w:val="0"/>
                <w:bCs w:val="0"/>
                <w:sz w:val="28"/>
                <w:szCs w:val="28"/>
              </w:rPr>
              <w:t>ISIS-120</w:t>
            </w:r>
            <w:r w:rsidR="00076A1D">
              <w:rPr>
                <w:b w:val="0"/>
                <w:bCs w:val="0"/>
                <w:sz w:val="28"/>
                <w:szCs w:val="28"/>
              </w:rPr>
              <w:t>5</w:t>
            </w:r>
            <w:r w:rsidRPr="0040073A">
              <w:rPr>
                <w:b w:val="0"/>
                <w:bCs w:val="0"/>
                <w:sz w:val="28"/>
                <w:szCs w:val="28"/>
              </w:rPr>
              <w:t xml:space="preserve"> </w:t>
            </w:r>
            <w:r>
              <w:rPr>
                <w:b w:val="0"/>
                <w:bCs w:val="0"/>
                <w:sz w:val="28"/>
                <w:szCs w:val="28"/>
              </w:rPr>
              <w:t>Algorítmica y Programación</w:t>
            </w:r>
            <w:r>
              <w:rPr>
                <w:b w:val="0"/>
                <w:bCs w:val="0"/>
                <w:sz w:val="28"/>
                <w:szCs w:val="28"/>
              </w:rPr>
              <w:br/>
            </w:r>
            <w:r w:rsidRPr="008D62D6">
              <w:rPr>
                <w:bCs w:val="0"/>
                <w:sz w:val="28"/>
                <w:szCs w:val="28"/>
              </w:rPr>
              <w:t>Descripción</w:t>
            </w: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Ejercicio:</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40073A">
              <w:rPr>
                <w:b w:val="0"/>
                <w:bCs w:val="0"/>
                <w:sz w:val="24"/>
                <w:szCs w:val="24"/>
              </w:rPr>
              <w:t>Autor</w:t>
            </w:r>
            <w:r>
              <w:rPr>
                <w:b w:val="0"/>
                <w:bCs w:val="0"/>
                <w:sz w:val="24"/>
                <w:szCs w:val="24"/>
              </w:rPr>
              <w:t>:</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40073A">
              <w:rPr>
                <w:b w:val="0"/>
                <w:bCs w:val="0"/>
                <w:sz w:val="24"/>
                <w:szCs w:val="24"/>
              </w:rPr>
              <w:t>Fecha</w:t>
            </w:r>
            <w:r>
              <w:rPr>
                <w:b w:val="0"/>
                <w:bCs w:val="0"/>
                <w:sz w:val="24"/>
                <w:szCs w:val="24"/>
              </w:rPr>
              <w:t>:</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bl>
    <w:p w:rsidR="001755E4" w:rsidRDefault="001755E4" w:rsidP="000F2D5C">
      <w:pPr>
        <w:jc w:val="center"/>
        <w:rPr>
          <w:noProof/>
          <w:lang w:val="es-CO" w:eastAsia="es-CO"/>
        </w:rPr>
      </w:pPr>
    </w:p>
    <w:p w:rsidR="00076A1D" w:rsidRDefault="00076A1D" w:rsidP="00076A1D">
      <w:pPr>
        <w:pStyle w:val="Ttulo1"/>
        <w:numPr>
          <w:ilvl w:val="0"/>
          <w:numId w:val="10"/>
        </w:numPr>
        <w:pBdr>
          <w:bottom w:val="single" w:sz="2" w:space="1" w:color="000000"/>
          <w:right w:val="single" w:sz="2" w:space="4" w:color="000000"/>
        </w:pBdr>
        <w:tabs>
          <w:tab w:val="left" w:pos="0"/>
        </w:tabs>
        <w:rPr>
          <w:lang w:val="es-ES_tradnl"/>
        </w:rPr>
      </w:pPr>
      <w:r>
        <w:t xml:space="preserve">Descripción de </w:t>
      </w:r>
      <w:smartTag w:uri="urn:schemas-microsoft-com:office:smarttags" w:element="PersonName">
        <w:smartTagPr>
          <w:attr w:name="ProductID" w:val="la Aplicaci￳n"/>
        </w:smartTagPr>
        <w:r>
          <w:t>la Aplicación</w:t>
        </w:r>
      </w:smartTag>
    </w:p>
    <w:p w:rsidR="00076A1D" w:rsidRDefault="00076A1D" w:rsidP="00076A1D">
      <w:pPr>
        <w:jc w:val="both"/>
      </w:pPr>
      <w:r>
        <w:t xml:space="preserve">El objetivo de estas aplicaciones es construir un sistema de mensajería al estilo del MSN Messenger, </w:t>
      </w:r>
      <w:proofErr w:type="spellStart"/>
      <w:r>
        <w:t>Yahoo</w:t>
      </w:r>
      <w:proofErr w:type="spellEnd"/>
      <w:r>
        <w:t xml:space="preserve"> Messenger o AIM. Para esto será necesario construir una aplicación que funcione como servidor y un cliente: los usuarios de la aplicación usarán el cliente para conectarse al servidor y este les informará sobre el estado de sus amigos (están conectados o desconectados). </w:t>
      </w:r>
    </w:p>
    <w:p w:rsidR="00076A1D" w:rsidRDefault="00076A1D" w:rsidP="00076A1D">
      <w:pPr>
        <w:jc w:val="both"/>
      </w:pPr>
      <w:r>
        <w:t>Cada una de los usuarios de la aplicación tiene un nombre con el que se identifica en el sistema y puede construir una lista de amigos. Mientras esté utilizando el sistema, recibirá notificaciones cuando sus amigos se conecten o desconecten. El hecho de que un usuario tenga dentro de su lista de amigos a otro usuario no implica que al revés también sea cierto.</w:t>
      </w:r>
    </w:p>
    <w:p w:rsidR="00076A1D" w:rsidRDefault="00076A1D" w:rsidP="00076A1D">
      <w:pPr>
        <w:jc w:val="both"/>
      </w:pPr>
      <w:r>
        <w:t>Dos amigos que estén conectados pueden establecer una conversación entre ellos. No es posible establecer conversaciones entre tres personas, pero si se pueden tener varias conversaciones al mismo tiempo.</w:t>
      </w:r>
    </w:p>
    <w:p w:rsidR="00076A1D" w:rsidRDefault="00076A1D" w:rsidP="00076A1D">
      <w:pPr>
        <w:jc w:val="both"/>
      </w:pPr>
      <w:r>
        <w:t xml:space="preserve">Finalmente, es importante mencionar que la información sobre los usuarios y sus amigos se almacena en una base de datos relacional (Derby), a la que se tiene acceso desde la aplicación del servidor. </w:t>
      </w:r>
    </w:p>
    <w:p w:rsidR="00076A1D" w:rsidRDefault="00076A1D" w:rsidP="00076A1D">
      <w:pPr>
        <w:pStyle w:val="Ttulo2"/>
        <w:keepLines w:val="0"/>
        <w:numPr>
          <w:ilvl w:val="1"/>
          <w:numId w:val="10"/>
        </w:numPr>
        <w:tabs>
          <w:tab w:val="left" w:pos="0"/>
        </w:tabs>
        <w:spacing w:before="68" w:after="62"/>
      </w:pPr>
      <w:r>
        <w:t>Interfaz del Cliente</w:t>
      </w:r>
    </w:p>
    <w:p w:rsidR="00076A1D" w:rsidRDefault="00076A1D" w:rsidP="00076A1D">
      <w:pPr>
        <w:jc w:val="center"/>
        <w:rPr>
          <w:b/>
          <w:bCs/>
          <w:iCs/>
          <w:sz w:val="28"/>
          <w:szCs w:val="28"/>
        </w:rPr>
      </w:pPr>
      <w:r>
        <w:rPr>
          <w:noProof/>
          <w:lang w:val="es-CO" w:eastAsia="es-CO"/>
        </w:rPr>
        <w:drawing>
          <wp:inline distT="0" distB="0" distL="0" distR="0">
            <wp:extent cx="1752600"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2247900"/>
                    </a:xfrm>
                    <a:prstGeom prst="rect">
                      <a:avLst/>
                    </a:prstGeom>
                    <a:solidFill>
                      <a:srgbClr val="FFFFFF"/>
                    </a:solidFill>
                    <a:ln>
                      <a:noFill/>
                    </a:ln>
                  </pic:spPr>
                </pic:pic>
              </a:graphicData>
            </a:graphic>
          </wp:inline>
        </w:drawing>
      </w:r>
      <w:r>
        <w:t xml:space="preserve">    </w:t>
      </w:r>
      <w:r>
        <w:rPr>
          <w:noProof/>
          <w:lang w:val="es-CO" w:eastAsia="es-CO"/>
        </w:rPr>
        <w:drawing>
          <wp:inline distT="0" distB="0" distL="0" distR="0">
            <wp:extent cx="2552700" cy="2247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247900"/>
                    </a:xfrm>
                    <a:prstGeom prst="rect">
                      <a:avLst/>
                    </a:prstGeom>
                    <a:solidFill>
                      <a:srgbClr val="FFFFFF"/>
                    </a:solidFill>
                    <a:ln>
                      <a:noFill/>
                    </a:ln>
                  </pic:spPr>
                </pic:pic>
              </a:graphicData>
            </a:graphic>
          </wp:inline>
        </w:drawing>
      </w:r>
    </w:p>
    <w:p w:rsidR="00076A1D" w:rsidRDefault="00076A1D" w:rsidP="00076A1D">
      <w:pPr>
        <w:pStyle w:val="Ttulo2"/>
        <w:keepLines w:val="0"/>
        <w:numPr>
          <w:ilvl w:val="1"/>
          <w:numId w:val="10"/>
        </w:numPr>
        <w:tabs>
          <w:tab w:val="left" w:pos="0"/>
        </w:tabs>
        <w:spacing w:before="68" w:after="62"/>
        <w:rPr>
          <w:b/>
          <w:bCs/>
          <w:iCs/>
          <w:sz w:val="28"/>
          <w:szCs w:val="28"/>
        </w:rPr>
      </w:pPr>
      <w:r>
        <w:lastRenderedPageBreak/>
        <w:t>Interfaz del Servidor</w:t>
      </w:r>
    </w:p>
    <w:p w:rsidR="00076A1D" w:rsidRDefault="00076A1D" w:rsidP="00076A1D">
      <w:pPr>
        <w:jc w:val="center"/>
        <w:rPr>
          <w:b/>
          <w:bCs/>
          <w:kern w:val="2"/>
          <w:sz w:val="28"/>
          <w:szCs w:val="28"/>
        </w:rPr>
      </w:pPr>
      <w:r>
        <w:rPr>
          <w:noProof/>
          <w:lang w:val="es-CO" w:eastAsia="es-CO"/>
        </w:rPr>
        <w:drawing>
          <wp:inline distT="0" distB="0" distL="0" distR="0">
            <wp:extent cx="3009900" cy="2162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162175"/>
                    </a:xfrm>
                    <a:prstGeom prst="rect">
                      <a:avLst/>
                    </a:prstGeom>
                    <a:solidFill>
                      <a:srgbClr val="FFFFFF"/>
                    </a:solidFill>
                    <a:ln>
                      <a:noFill/>
                    </a:ln>
                  </pic:spPr>
                </pic:pic>
              </a:graphicData>
            </a:graphic>
          </wp:inline>
        </w:drawing>
      </w:r>
    </w:p>
    <w:p w:rsidR="00076A1D" w:rsidRDefault="00076A1D" w:rsidP="00076A1D">
      <w:pPr>
        <w:pStyle w:val="Ttulo1"/>
        <w:numPr>
          <w:ilvl w:val="0"/>
          <w:numId w:val="10"/>
        </w:numPr>
        <w:pBdr>
          <w:bottom w:val="single" w:sz="2" w:space="1" w:color="000000"/>
          <w:right w:val="single" w:sz="2" w:space="4" w:color="000000"/>
        </w:pBdr>
        <w:tabs>
          <w:tab w:val="left" w:pos="0"/>
        </w:tabs>
        <w:rPr>
          <w:kern w:val="2"/>
        </w:rPr>
      </w:pPr>
      <w:r>
        <w:t>Análisis</w:t>
      </w:r>
    </w:p>
    <w:p w:rsidR="00076A1D" w:rsidRDefault="00076A1D" w:rsidP="00076A1D">
      <w:pPr>
        <w:jc w:val="both"/>
      </w:pPr>
      <w:r>
        <w:t>Las principales acciones que puede realizar un usuario del sistema son:</w:t>
      </w:r>
    </w:p>
    <w:p w:rsidR="00076A1D" w:rsidRDefault="00076A1D" w:rsidP="00076A1D">
      <w:pPr>
        <w:numPr>
          <w:ilvl w:val="0"/>
          <w:numId w:val="11"/>
        </w:numPr>
        <w:tabs>
          <w:tab w:val="left" w:pos="734"/>
        </w:tabs>
        <w:ind w:left="734" w:hanging="360"/>
        <w:jc w:val="both"/>
      </w:pPr>
      <w:r>
        <w:t>Conectarse al servidor</w:t>
      </w:r>
    </w:p>
    <w:p w:rsidR="00076A1D" w:rsidRDefault="00076A1D" w:rsidP="00076A1D">
      <w:pPr>
        <w:numPr>
          <w:ilvl w:val="0"/>
          <w:numId w:val="11"/>
        </w:numPr>
        <w:tabs>
          <w:tab w:val="left" w:pos="734"/>
        </w:tabs>
        <w:ind w:left="734" w:hanging="360"/>
        <w:jc w:val="both"/>
      </w:pPr>
      <w:r>
        <w:t>Agregar un amigo</w:t>
      </w:r>
    </w:p>
    <w:p w:rsidR="00076A1D" w:rsidRDefault="00076A1D" w:rsidP="00076A1D">
      <w:pPr>
        <w:numPr>
          <w:ilvl w:val="0"/>
          <w:numId w:val="11"/>
        </w:numPr>
        <w:tabs>
          <w:tab w:val="left" w:pos="734"/>
        </w:tabs>
        <w:ind w:left="734" w:hanging="360"/>
        <w:jc w:val="both"/>
      </w:pPr>
      <w:r>
        <w:t>Llevar a cabo una conversación</w:t>
      </w:r>
    </w:p>
    <w:p w:rsidR="00076A1D" w:rsidRDefault="00076A1D" w:rsidP="00076A1D">
      <w:pPr>
        <w:numPr>
          <w:ilvl w:val="0"/>
          <w:numId w:val="11"/>
        </w:numPr>
        <w:tabs>
          <w:tab w:val="left" w:pos="734"/>
        </w:tabs>
        <w:ind w:left="734" w:hanging="360"/>
        <w:jc w:val="both"/>
      </w:pPr>
      <w:r>
        <w:t>Desconectarse</w:t>
      </w:r>
    </w:p>
    <w:p w:rsidR="00076A1D" w:rsidRDefault="00076A1D" w:rsidP="00076A1D">
      <w:pPr>
        <w:jc w:val="both"/>
      </w:pPr>
      <w:r>
        <w:t>Mientras el usuario esté conectado, debe recibir notificaciones con el estado de sus amigos. Así mismo, cuando se conecte y se desconecte, se deben enviar notificaciones a las personas que lo conocen.</w:t>
      </w:r>
    </w:p>
    <w:p w:rsidR="00076A1D" w:rsidRDefault="00076A1D" w:rsidP="00076A1D">
      <w:pPr>
        <w:jc w:val="both"/>
      </w:pPr>
      <w:r>
        <w:t>Un esquema básico de la comunicación es el siguiente:</w:t>
      </w:r>
    </w:p>
    <w:p w:rsidR="00076A1D" w:rsidRDefault="00076A1D" w:rsidP="00076A1D">
      <w:r>
        <w:rPr>
          <w:noProof/>
          <w:lang w:val="es-CO" w:eastAsia="es-CO"/>
        </w:rPr>
        <mc:AlternateContent>
          <mc:Choice Requires="wpg">
            <w:drawing>
              <wp:anchor distT="0" distB="0" distL="0" distR="0" simplePos="0" relativeHeight="251658240" behindDoc="0" locked="0" layoutInCell="1" allowOverlap="1">
                <wp:simplePos x="0" y="0"/>
                <wp:positionH relativeFrom="column">
                  <wp:posOffset>1662430</wp:posOffset>
                </wp:positionH>
                <wp:positionV relativeFrom="paragraph">
                  <wp:posOffset>68580</wp:posOffset>
                </wp:positionV>
                <wp:extent cx="2849880" cy="685800"/>
                <wp:effectExtent l="5080" t="11430" r="12065" b="7620"/>
                <wp:wrapTopAndBottom/>
                <wp:docPr id="74" name="Grupo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9880" cy="685800"/>
                          <a:chOff x="2618" y="108"/>
                          <a:chExt cx="4488" cy="1080"/>
                        </a:xfrm>
                      </wpg:grpSpPr>
                      <wps:wsp>
                        <wps:cNvPr id="75" name="Text Box 20"/>
                        <wps:cNvSpPr txBox="1">
                          <a:spLocks noChangeArrowheads="1"/>
                        </wps:cNvSpPr>
                        <wps:spPr bwMode="auto">
                          <a:xfrm>
                            <a:off x="4114" y="108"/>
                            <a:ext cx="1309" cy="360"/>
                          </a:xfrm>
                          <a:prstGeom prst="rect">
                            <a:avLst/>
                          </a:prstGeom>
                          <a:solidFill>
                            <a:srgbClr val="FFFFFF"/>
                          </a:solidFill>
                          <a:ln w="9360">
                            <a:solidFill>
                              <a:srgbClr val="000000"/>
                            </a:solidFill>
                            <a:round/>
                            <a:headEnd/>
                            <a:tailEnd/>
                          </a:ln>
                        </wps:spPr>
                        <wps:txbx>
                          <w:txbxContent>
                            <w:p w:rsidR="00076A1D" w:rsidRDefault="00076A1D" w:rsidP="00076A1D">
                              <w:pPr>
                                <w:jc w:val="center"/>
                                <w:rPr>
                                  <w:b/>
                                </w:rPr>
                              </w:pPr>
                              <w:r>
                                <w:rPr>
                                  <w:b/>
                                </w:rPr>
                                <w:t>Servidor</w:t>
                              </w:r>
                            </w:p>
                          </w:txbxContent>
                        </wps:txbx>
                        <wps:bodyPr rot="0" vert="horz" wrap="square" lIns="19800" tIns="45720" rIns="19800" bIns="45720" anchor="t" anchorCtr="0">
                          <a:noAutofit/>
                        </wps:bodyPr>
                      </wps:wsp>
                      <wps:wsp>
                        <wps:cNvPr id="76" name="Text Box 21"/>
                        <wps:cNvSpPr txBox="1">
                          <a:spLocks noChangeArrowheads="1"/>
                        </wps:cNvSpPr>
                        <wps:spPr bwMode="auto">
                          <a:xfrm>
                            <a:off x="5797" y="828"/>
                            <a:ext cx="1309" cy="360"/>
                          </a:xfrm>
                          <a:prstGeom prst="rect">
                            <a:avLst/>
                          </a:prstGeom>
                          <a:solidFill>
                            <a:srgbClr val="99CCFF"/>
                          </a:solidFill>
                          <a:ln w="9360">
                            <a:solidFill>
                              <a:srgbClr val="000000"/>
                            </a:solidFill>
                            <a:round/>
                            <a:headEnd/>
                            <a:tailEnd/>
                          </a:ln>
                        </wps:spPr>
                        <wps:txbx>
                          <w:txbxContent>
                            <w:p w:rsidR="00076A1D" w:rsidRDefault="00076A1D" w:rsidP="00076A1D">
                              <w:pPr>
                                <w:jc w:val="center"/>
                                <w:rPr>
                                  <w:b/>
                                </w:rPr>
                              </w:pPr>
                              <w:r>
                                <w:rPr>
                                  <w:b/>
                                </w:rPr>
                                <w:t>Cliente 2</w:t>
                              </w:r>
                            </w:p>
                          </w:txbxContent>
                        </wps:txbx>
                        <wps:bodyPr rot="0" vert="horz" wrap="square" lIns="19800" tIns="45720" rIns="19800" bIns="45720" anchor="t" anchorCtr="0">
                          <a:noAutofit/>
                        </wps:bodyPr>
                      </wps:wsp>
                      <wps:wsp>
                        <wps:cNvPr id="77" name="Text Box 22"/>
                        <wps:cNvSpPr txBox="1">
                          <a:spLocks noChangeArrowheads="1"/>
                        </wps:cNvSpPr>
                        <wps:spPr bwMode="auto">
                          <a:xfrm>
                            <a:off x="2618" y="828"/>
                            <a:ext cx="1309" cy="360"/>
                          </a:xfrm>
                          <a:prstGeom prst="rect">
                            <a:avLst/>
                          </a:prstGeom>
                          <a:solidFill>
                            <a:srgbClr val="99CCFF"/>
                          </a:solidFill>
                          <a:ln w="9360">
                            <a:solidFill>
                              <a:srgbClr val="000000"/>
                            </a:solidFill>
                            <a:round/>
                            <a:headEnd/>
                            <a:tailEnd/>
                          </a:ln>
                        </wps:spPr>
                        <wps:txbx>
                          <w:txbxContent>
                            <w:p w:rsidR="00076A1D" w:rsidRDefault="00076A1D" w:rsidP="00076A1D">
                              <w:pPr>
                                <w:jc w:val="center"/>
                                <w:rPr>
                                  <w:b/>
                                </w:rPr>
                              </w:pPr>
                              <w:r>
                                <w:rPr>
                                  <w:b/>
                                </w:rPr>
                                <w:t>Cliente 1</w:t>
                              </w:r>
                            </w:p>
                          </w:txbxContent>
                        </wps:txbx>
                        <wps:bodyPr rot="0" vert="horz" wrap="square" lIns="19800" tIns="45720" rIns="19800" bIns="45720" anchor="t" anchorCtr="0">
                          <a:noAutofit/>
                        </wps:bodyPr>
                      </wps:wsp>
                      <wps:wsp>
                        <wps:cNvPr id="78" name="Line 23"/>
                        <wps:cNvCnPr>
                          <a:cxnSpLocks noChangeShapeType="1"/>
                        </wps:cNvCnPr>
                        <wps:spPr bwMode="auto">
                          <a:xfrm flipV="1">
                            <a:off x="3180" y="289"/>
                            <a:ext cx="0" cy="54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79" name="Line 24"/>
                        <wps:cNvCnPr>
                          <a:cxnSpLocks noChangeShapeType="1"/>
                        </wps:cNvCnPr>
                        <wps:spPr bwMode="auto">
                          <a:xfrm>
                            <a:off x="3180" y="289"/>
                            <a:ext cx="93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80" name="Line 25"/>
                        <wps:cNvCnPr>
                          <a:cxnSpLocks noChangeShapeType="1"/>
                        </wps:cNvCnPr>
                        <wps:spPr bwMode="auto">
                          <a:xfrm flipV="1">
                            <a:off x="6359" y="289"/>
                            <a:ext cx="0" cy="54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81" name="Line 26"/>
                        <wps:cNvCnPr>
                          <a:cxnSpLocks noChangeShapeType="1"/>
                        </wps:cNvCnPr>
                        <wps:spPr bwMode="auto">
                          <a:xfrm flipH="1">
                            <a:off x="5421" y="289"/>
                            <a:ext cx="93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82" name="Line 27"/>
                        <wps:cNvCnPr>
                          <a:cxnSpLocks noChangeShapeType="1"/>
                        </wps:cNvCnPr>
                        <wps:spPr bwMode="auto">
                          <a:xfrm>
                            <a:off x="3928" y="1009"/>
                            <a:ext cx="187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74" o:spid="_x0000_s1026" style="position:absolute;margin-left:130.9pt;margin-top:5.4pt;width:224.4pt;height:54pt;z-index:251658240;mso-wrap-distance-left:0;mso-wrap-distance-right:0" coordorigin="2618,108" coordsize="4488,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">
                <v:shapetype id="_x0000_t202" coordsize="21600,21600" o:spt="202" path="m,l,21600r21600,l21600,xe">
                  <v:stroke joinstyle="miter"/>
                  <v:path gradientshapeok="t" o:connecttype="rect"/>
                </v:shapetype>
                <v:shape id="Text Box 20" o:spid="_x0000_s1027" type="#_x0000_t202" style="position:absolute;left:4114;top:108;width:130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1FAsEA&#10;AADbAAAADwAAAGRycy9kb3ducmV2LnhtbESPQYvCMBSE74L/ITzBm6YKWqlGEUHwpNhVvD6bZ1ts&#10;XkoTbf33ZmFhj8PMfMOsNp2pxJsaV1pWMBlHIIgzq0vOFVx+9qMFCOeRNVaWScGHHGzW/d4KE21b&#10;PtM79bkIEHYJKii8rxMpXVaQQTe2NXHwHrYx6INscqkbbAPcVHIaRXNpsOSwUGBNu4KyZ/oyCtrF&#10;jdLqsj3Fs098qO38frXHu1LDQbddgvDU+f/wX/ugFcQz+P0SfoBc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tRQLBAAAA2wAAAA8AAAAAAAAAAAAAAAAAmAIAAGRycy9kb3du&#10;cmV2LnhtbFBLBQYAAAAABAAEAPUAAACGAwAAAAA=&#10;" strokeweight=".26mm">
                  <v:stroke joinstyle="round"/>
                  <v:textbox inset=".55mm,,.55mm">
                    <w:txbxContent>
                      <w:p w:rsidR="00076A1D" w:rsidRDefault="00076A1D" w:rsidP="00076A1D">
                        <w:pPr>
                          <w:jc w:val="center"/>
                          <w:rPr>
                            <w:b/>
                          </w:rPr>
                        </w:pPr>
                        <w:r>
                          <w:rPr>
                            <w:b/>
                          </w:rPr>
                          <w:t>Servidor</w:t>
                        </w:r>
                      </w:p>
                    </w:txbxContent>
                  </v:textbox>
                </v:shape>
                <v:shape id="Text Box 21" o:spid="_x0000_s1028" type="#_x0000_t202" style="position:absolute;left:5797;top:828;width:130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3J8YA&#10;AADbAAAADwAAAGRycy9kb3ducmV2LnhtbESPQWvCQBSE7wX/w/IKvZS6MQdboptQBUFyaK32Bzyy&#10;zySafRuya0zy67uFQo/DzHzDrLPBNKKnztWWFSzmEQjiwuqaSwXfp93LGwjnkTU2lknBSA6ydPaw&#10;xkTbO39Rf/SlCBB2CSqovG8TKV1RkUE3ty1x8M62M+iD7EqpO7wHuGlkHEVLabDmsFBhS9uKiuvx&#10;ZhR85Pnm4m8b00zDeHg+HeLt5xQr9fQ4vK9AeBr8f/ivvdcKXpfw+yX8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T3J8YAAADbAAAADwAAAAAAAAAAAAAAAACYAgAAZHJz&#10;L2Rvd25yZXYueG1sUEsFBgAAAAAEAAQA9QAAAIsDAAAAAA==&#10;" fillcolor="#9cf" strokeweight=".26mm">
                  <v:stroke joinstyle="round"/>
                  <v:textbox inset=".55mm,,.55mm">
                    <w:txbxContent>
                      <w:p w:rsidR="00076A1D" w:rsidRDefault="00076A1D" w:rsidP="00076A1D">
                        <w:pPr>
                          <w:jc w:val="center"/>
                          <w:rPr>
                            <w:b/>
                          </w:rPr>
                        </w:pPr>
                        <w:r>
                          <w:rPr>
                            <w:b/>
                          </w:rPr>
                          <w:t>Cliente 2</w:t>
                        </w:r>
                      </w:p>
                    </w:txbxContent>
                  </v:textbox>
                </v:shape>
                <v:shape id="Text Box 22" o:spid="_x0000_s1029" type="#_x0000_t202" style="position:absolute;left:2618;top:828;width:130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SvMYA&#10;AADbAAAADwAAAGRycy9kb3ducmV2LnhtbESPQWvCQBSE7wX/w/IKvZS6MYdaoptQhULJoVrtD3hk&#10;n0k0+zZk15jk13eFQo/DzHzDrLPBNKKnztWWFSzmEQjiwuqaSwU/x4+XNxDOI2tsLJOCkRxk6exh&#10;jYm2N/6m/uBLESDsElRQed8mUrqiIoNublvi4J1sZ9AH2ZVSd3gLcNPIOIpepcGaw0KFLW0rKi6H&#10;q1Hwleebs79uTDMN4/75uI+3uylW6ulxeF+B8DT4//Bf+1MrWC7h/i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hSvMYAAADbAAAADwAAAAAAAAAAAAAAAACYAgAAZHJz&#10;L2Rvd25yZXYueG1sUEsFBgAAAAAEAAQA9QAAAIsDAAAAAA==&#10;" fillcolor="#9cf" strokeweight=".26mm">
                  <v:stroke joinstyle="round"/>
                  <v:textbox inset=".55mm,,.55mm">
                    <w:txbxContent>
                      <w:p w:rsidR="00076A1D" w:rsidRDefault="00076A1D" w:rsidP="00076A1D">
                        <w:pPr>
                          <w:jc w:val="center"/>
                          <w:rPr>
                            <w:b/>
                          </w:rPr>
                        </w:pPr>
                        <w:r>
                          <w:rPr>
                            <w:b/>
                          </w:rPr>
                          <w:t>Cliente 1</w:t>
                        </w:r>
                      </w:p>
                    </w:txbxContent>
                  </v:textbox>
                </v:shape>
                <v:line id="Line 23" o:spid="_x0000_s1030" style="position:absolute;flip:y;visibility:visible;mso-wrap-style:square" from="3180,289" to="318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8Et78AAADbAAAADwAAAGRycy9kb3ducmV2LnhtbERPz0vDMBS+D/Y/hDfwtqZV2KQuGzIY&#10;eGzTiR4fzbMtNi8liWv9781B2PHj+304LXYUN/JhcKygyHIQxK0zA3cKrs1l+wwiRGSDo2NS8EsB&#10;Tsf16oClcTPXdNOxEymEQ4kK+hinUsrQ9mQxZG4iTtyX8xZjgr6TxuOcwu0oH/N8Jy0OnBp6nOjc&#10;U/utf6yC2uhGf9hPwqqVdV48Ve+6mJV62CyvLyAiLfEu/ne/GQX7NDZ9ST9AH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8Et78AAADbAAAADwAAAAAAAAAAAAAAAACh&#10;AgAAZHJzL2Rvd25yZXYueG1sUEsFBgAAAAAEAAQA+QAAAI0DAAAAAA==&#10;" strokeweight=".26mm"/>
                <v:line id="Line 24" o:spid="_x0000_s1031" style="position:absolute;visibility:visible;mso-wrap-style:square" from="3180,289" to="411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Sr5sYAAADbAAAADwAAAGRycy9kb3ducmV2LnhtbESPQWvCQBSE7wX/w/KE3uomLdQmugYV&#10;Wz2IoM3B4yP7moRm34bsRtP++q5Q8DjMzDfMPBtMIy7UudqygngSgSAurK65VJB/vj+9gXAeWWNj&#10;mRT8kINsMXqYY6rtlY90OflSBAi7FBVU3replK6oyKCb2JY4eF+2M+iD7EqpO7wGuGnkcxS9SoM1&#10;h4UKW1pXVHyfeqPgPO13ffKxyTcv8e/Wro+42h9QqcfxsJyB8DT4e/i/vdMKpgncvoQf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Eq+bGAAAA2wAAAA8AAAAAAAAA&#10;AAAAAAAAoQIAAGRycy9kb3ducmV2LnhtbFBLBQYAAAAABAAEAPkAAACUAwAAAAA=&#10;" strokeweight=".26mm"/>
                <v:line id="Line 25" o:spid="_x0000_s1032" style="position:absolute;flip:y;visibility:visible;mso-wrap-style:square" from="6359,289" to="635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x4lr4AAADbAAAADwAAAGRycy9kb3ducmV2LnhtbERPTYvCMBC9L/gfwgje1rQKi1TTIoLg&#10;0cZd9Dg0Y1tsJqWJtv77zWFhj4/3vSsm24kXDb51rCBdJiCIK2darhV8X46fGxA+IBvsHJOCN3ko&#10;8tnHDjPjRi7ppUMtYgj7DBU0IfSZlL5qyKJfup44cnc3WAwRDrU0A44x3HZylSRf0mLLsaHBng4N&#10;VQ/9tApKoy/6am+E50qWSbo+/+h0VGoxn/ZbEIGm8C/+c5+Mgk1cH7/EHyDz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PHiWvgAAANsAAAAPAAAAAAAAAAAAAAAAAKEC&#10;AABkcnMvZG93bnJldi54bWxQSwUGAAAAAAQABAD5AAAAjAMAAAAA&#10;" strokeweight=".26mm"/>
                <v:line id="Line 26" o:spid="_x0000_s1033" style="position:absolute;flip:x;visibility:visible;mso-wrap-style:square" from="5421,289" to="635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dDcAAAADbAAAADwAAAGRycy9kb3ducmV2LnhtbESPQYvCMBSE7wv+h/AEb2vaFUSqUUQQ&#10;9mijosdH82yLzUtpoq3/3iwseBxm5htmtRlsI57U+dqxgnSagCAunKm5VHA67r8XIHxANtg4JgUv&#10;8rBZj75WmBnXc05PHUoRIewzVFCF0GZS+qIii37qWuLo3VxnMUTZldJ02Ee4beRPksylxZrjQoUt&#10;7Soq7vphFeRGH/XFXgkPhcyTdHY467RXajIetksQgYbwCf+3f42CRQp/X+IP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w3Q3AAAAA2wAAAA8AAAAAAAAAAAAAAAAA&#10;oQIAAGRycy9kb3ducmV2LnhtbFBLBQYAAAAABAAEAPkAAACOAwAAAAA=&#10;" strokeweight=".26mm"/>
                <v:line id="Line 27" o:spid="_x0000_s1034" style="position:absolute;visibility:visible;mso-wrap-style:square" from="3928,1009" to="5798,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VJsMYAAADbAAAADwAAAGRycy9kb3ducmV2LnhtbESPQWvCQBSE7wX/w/KE3urGFFobsxEN&#10;tvUggtaDx0f2mQSzb0N2o2l/fbdQ8DjMzDdMuhhMI67UudqygukkAkFcWF1zqeD49f40A+E8ssbG&#10;Min4JgeLbPSQYqLtjfd0PfhSBAi7BBVU3reJlK6oyKCb2JY4eGfbGfRBdqXUHd4C3DQyjqIXabDm&#10;sFBhS3lFxeXQGwWn137Tv32sj+vn6c+nzfe42u5QqcfxsJyD8DT4e/i/vdEKZjH8fQk/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1SbDGAAAA2wAAAA8AAAAAAAAA&#10;AAAAAAAAoQIAAGRycy9kb3ducmV2LnhtbFBLBQYAAAAABAAEAPkAAACUAwAAAAA=&#10;" strokeweight=".26mm"/>
                <w10:wrap type="topAndBottom"/>
              </v:group>
            </w:pict>
          </mc:Fallback>
        </mc:AlternateContent>
      </w:r>
    </w:p>
    <w:p w:rsidR="00076A1D" w:rsidRDefault="00076A1D" w:rsidP="00076A1D">
      <w:pPr>
        <w:jc w:val="both"/>
      </w:pPr>
      <w:r>
        <w:t xml:space="preserve">Es necesario que el cliente le envíe cierta información al servidor y también es necesario que el servidor </w:t>
      </w:r>
      <w:proofErr w:type="gramStart"/>
      <w:r>
        <w:t>le</w:t>
      </w:r>
      <w:proofErr w:type="gramEnd"/>
      <w:r>
        <w:t xml:space="preserve"> envíe información a los clientes. Cuando dos clientes establezcan una conversación, tendrán que enviarse información entre ellos.</w:t>
      </w:r>
    </w:p>
    <w:p w:rsidR="00076A1D" w:rsidRDefault="00076A1D" w:rsidP="00076A1D">
      <w:pPr>
        <w:jc w:val="both"/>
      </w:pPr>
      <w:r>
        <w:rPr>
          <w:noProof/>
          <w:lang w:val="es-CO" w:eastAsia="es-CO"/>
        </w:rPr>
        <mc:AlternateContent>
          <mc:Choice Requires="wpg">
            <w:drawing>
              <wp:anchor distT="0" distB="0" distL="0" distR="0" simplePos="0" relativeHeight="251658240" behindDoc="0" locked="0" layoutInCell="1" allowOverlap="1">
                <wp:simplePos x="0" y="0"/>
                <wp:positionH relativeFrom="column">
                  <wp:posOffset>2018665</wp:posOffset>
                </wp:positionH>
                <wp:positionV relativeFrom="paragraph">
                  <wp:posOffset>469265</wp:posOffset>
                </wp:positionV>
                <wp:extent cx="2136775" cy="571500"/>
                <wp:effectExtent l="8890" t="12065" r="0" b="6985"/>
                <wp:wrapTopAndBottom/>
                <wp:docPr id="67" name="Grupo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6775" cy="571500"/>
                          <a:chOff x="3179" y="739"/>
                          <a:chExt cx="3365" cy="900"/>
                        </a:xfrm>
                      </wpg:grpSpPr>
                      <wps:wsp>
                        <wps:cNvPr id="68" name="Text Box 29"/>
                        <wps:cNvSpPr txBox="1">
                          <a:spLocks noChangeArrowheads="1"/>
                        </wps:cNvSpPr>
                        <wps:spPr bwMode="auto">
                          <a:xfrm>
                            <a:off x="3179" y="739"/>
                            <a:ext cx="1496" cy="900"/>
                          </a:xfrm>
                          <a:prstGeom prst="rect">
                            <a:avLst/>
                          </a:prstGeom>
                          <a:solidFill>
                            <a:srgbClr val="FFFF99"/>
                          </a:solidFill>
                          <a:ln w="9360">
                            <a:solidFill>
                              <a:srgbClr val="000000"/>
                            </a:solidFill>
                            <a:round/>
                            <a:headEnd/>
                            <a:tailEnd/>
                          </a:ln>
                        </wps:spPr>
                        <wps:txbx>
                          <w:txbxContent>
                            <w:p w:rsidR="00076A1D" w:rsidRDefault="00076A1D" w:rsidP="00076A1D">
                              <w:pPr>
                                <w:jc w:val="center"/>
                                <w:rPr>
                                  <w:b/>
                                  <w:bCs/>
                                </w:rPr>
                              </w:pPr>
                              <w:r>
                                <w:rPr>
                                  <w:b/>
                                  <w:bCs/>
                                </w:rPr>
                                <w:t>Usuario</w:t>
                              </w:r>
                            </w:p>
                            <w:p w:rsidR="00076A1D" w:rsidRDefault="00076A1D" w:rsidP="00076A1D">
                              <w:r>
                                <w:t>Nombre</w:t>
                              </w:r>
                            </w:p>
                          </w:txbxContent>
                        </wps:txbx>
                        <wps:bodyPr rot="0" vert="horz" wrap="square" lIns="19800" tIns="45720" rIns="19800" bIns="45720" anchor="t" anchorCtr="0">
                          <a:noAutofit/>
                        </wps:bodyPr>
                      </wps:wsp>
                      <wps:wsp>
                        <wps:cNvPr id="69" name="Line 30"/>
                        <wps:cNvCnPr>
                          <a:cxnSpLocks noChangeShapeType="1"/>
                        </wps:cNvCnPr>
                        <wps:spPr bwMode="auto">
                          <a:xfrm>
                            <a:off x="4675" y="920"/>
                            <a:ext cx="748"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
                        <wps:cNvCnPr>
                          <a:cxnSpLocks noChangeShapeType="1"/>
                        </wps:cNvCnPr>
                        <wps:spPr bwMode="auto">
                          <a:xfrm>
                            <a:off x="5423" y="920"/>
                            <a:ext cx="0" cy="36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s:wsp>
                        <wps:cNvPr id="71" name="Line 32"/>
                        <wps:cNvCnPr>
                          <a:cxnSpLocks noChangeShapeType="1"/>
                        </wps:cNvCnPr>
                        <wps:spPr bwMode="auto">
                          <a:xfrm flipH="1">
                            <a:off x="4675" y="1280"/>
                            <a:ext cx="748" cy="0"/>
                          </a:xfrm>
                          <a:prstGeom prst="line">
                            <a:avLst/>
                          </a:prstGeom>
                          <a:noFill/>
                          <a:ln w="936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33"/>
                        <wps:cNvSpPr txBox="1">
                          <a:spLocks noChangeArrowheads="1"/>
                        </wps:cNvSpPr>
                        <wps:spPr bwMode="auto">
                          <a:xfrm>
                            <a:off x="5609" y="920"/>
                            <a:ext cx="935" cy="36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76A1D" w:rsidRDefault="00076A1D" w:rsidP="00076A1D">
                              <w:proofErr w:type="gramStart"/>
                              <w:r>
                                <w:t>amigos</w:t>
                              </w:r>
                              <w:proofErr w:type="gramEnd"/>
                            </w:p>
                          </w:txbxContent>
                        </wps:txbx>
                        <wps:bodyPr rot="0" vert="horz" wrap="square" lIns="19800" tIns="45720" rIns="19800" bIns="45720" anchor="t" anchorCtr="0">
                          <a:noAutofit/>
                        </wps:bodyPr>
                      </wps:wsp>
                      <wps:wsp>
                        <wps:cNvPr id="73" name="Line 34"/>
                        <wps:cNvCnPr>
                          <a:cxnSpLocks noChangeShapeType="1"/>
                        </wps:cNvCnPr>
                        <wps:spPr bwMode="auto">
                          <a:xfrm>
                            <a:off x="3179" y="1099"/>
                            <a:ext cx="1496"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67" o:spid="_x0000_s1035" style="position:absolute;left:0;text-align:left;margin-left:158.95pt;margin-top:36.95pt;width:168.25pt;height:45pt;z-index:251658240;mso-wrap-distance-left:0;mso-wrap-distance-right:0" coordorigin="3179,739" coordsize="336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">
                <v:shape id="Text Box 29" o:spid="_x0000_s1036" type="#_x0000_t202" style="position:absolute;left:3179;top:739;width:149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ZQb8A&#10;AADbAAAADwAAAGRycy9kb3ducmV2LnhtbERPPWvDMBDdC/kP4gLdGjkdQu1aDqWhEMiS2O1+WFfb&#10;RDoZS4nlf18NgY6P913uozXiTpMfHCvYbjIQxK3TA3cKvpuvlzcQPiBrNI5JwUIe9tXqqcRCu5kv&#10;dK9DJ1II+wIV9CGMhZS+7cmi37iROHG/brIYEpw6qSecU7g18jXLdtLiwKmhx5E+e2qv9c0qqJc6&#10;X86Hn/zUxst83TbWRGOVel7Hj3cQgWL4Fz/cR61gl8amL+kHy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11lBvwAAANsAAAAPAAAAAAAAAAAAAAAAAJgCAABkcnMvZG93bnJl&#10;di54bWxQSwUGAAAAAAQABAD1AAAAhAMAAAAA&#10;" fillcolor="#ff9" strokeweight=".26mm">
                  <v:stroke joinstyle="round"/>
                  <v:textbox inset=".55mm,,.55mm">
                    <w:txbxContent>
                      <w:p w:rsidR="00076A1D" w:rsidRDefault="00076A1D" w:rsidP="00076A1D">
                        <w:pPr>
                          <w:jc w:val="center"/>
                          <w:rPr>
                            <w:b/>
                            <w:bCs/>
                          </w:rPr>
                        </w:pPr>
                        <w:r>
                          <w:rPr>
                            <w:b/>
                            <w:bCs/>
                          </w:rPr>
                          <w:t>Usuario</w:t>
                        </w:r>
                      </w:p>
                      <w:p w:rsidR="00076A1D" w:rsidRDefault="00076A1D" w:rsidP="00076A1D">
                        <w:r>
                          <w:t>Nombre</w:t>
                        </w:r>
                      </w:p>
                    </w:txbxContent>
                  </v:textbox>
                </v:shape>
                <v:line id="Line 30" o:spid="_x0000_s1037" style="position:absolute;visibility:visible;mso-wrap-style:square" from="4675,920" to="5423,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09O8YAAADbAAAADwAAAGRycy9kb3ducmV2LnhtbESPQWvCQBSE7wX/w/KE3uomLdgmugYV&#10;Wz2IoM3B4yP7moRm34bsRlN/fbdQ8DjMzDfMPBtMIy7UudqygngSgSAurK65VJB/vj+9gXAeWWNj&#10;mRT8kINsMXqYY6rtlY90OflSBAi7FBVU3replK6oyKCb2JY4eF+2M+iD7EqpO7wGuGnkcxRNpcGa&#10;w0KFLa0rKr5PvVFwfu13ffKxyTcv8W1r10dc7Q+o1ON4WM5AeBr8Pfzf3mkF0wT+vo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dPTvGAAAA2wAAAA8AAAAAAAAA&#10;AAAAAAAAoQIAAGRycy9kb3ducmV2LnhtbFBLBQYAAAAABAAEAPkAAACUAwAAAAA=&#10;" strokeweight=".26mm"/>
                <v:line id="Line 31" o:spid="_x0000_s1038" style="position:absolute;visibility:visible;mso-wrap-style:square" from="5423,920" to="542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4Ce8MAAADbAAAADwAAAGRycy9kb3ducmV2LnhtbERPTWvCQBC9C/6HZQRvdZMWqk1dRYO2&#10;OYig9dDjkB2TYHY2ZDcm7a/vHgoeH+97uR5MLe7UusqygngWgSDOra64UHD52j8tQDiPrLG2TAp+&#10;yMF6NR4tMdG25xPdz74QIYRdggpK75tESpeXZNDNbEMcuKttDfoA20LqFvsQbmr5HEWv0mDFoaHE&#10;htKS8tu5Mwq+513WvX3sLruX+PfTpifcHo6o1HQybN5BeBr8Q/zvzrSCeVgfvoQf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AnvDAAAA2wAAAA8AAAAAAAAAAAAA&#10;AAAAoQIAAGRycy9kb3ducmV2LnhtbFBLBQYAAAAABAAEAPkAAACRAwAAAAA=&#10;" strokeweight=".26mm"/>
                <v:line id="Line 32" o:spid="_x0000_s1039" style="position:absolute;flip:x;visibility:visible;mso-wrap-style:square" from="4675,1280" to="542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zNf8EAAADbAAAADwAAAGRycy9kb3ducmV2LnhtbESPQYvCMBSE7wv+h/AEb2uqB7tbjSIV&#10;xetqYa/P5tkUm5fSRI3/frOwsMdhZr5hVptoO/GgwbeOFcymGQji2umWGwXVef/+AcIHZI2dY1Lw&#10;Ig+b9ehthYV2T/6ixyk0IkHYF6jAhNAXUvrakEU/dT1x8q5usBiSHBqpB3wmuO3kPMsW0mLLacFg&#10;T6Wh+na6WwXfusw/b7t4yctzjOF4qGRvKqUm47hdgggUw3/4r33UCvIZ/H5JP0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HM1/wQAAANsAAAAPAAAAAAAAAAAAAAAA&#10;AKECAABkcnMvZG93bnJldi54bWxQSwUGAAAAAAQABAD5AAAAjwMAAAAA&#10;" strokeweight=".26mm">
                  <v:stroke endarrow="block"/>
                </v:line>
                <v:shape id="Text Box 33" o:spid="_x0000_s1040" type="#_x0000_t202" style="position:absolute;left:5609;top:920;width: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GYesIA&#10;AADbAAAADwAAAGRycy9kb3ducmV2LnhtbESPQWsCMRSE7wX/Q3gFL0Wz60HL1ihFKogntev9kTyz&#10;Szcv6ybV9d8bQfA4zMw3zHzZu0ZcqAu1ZwX5OANBrL2p2Soof9ejTxAhIhtsPJOCGwVYLgZvcyyM&#10;v/KeLodoRYJwKFBBFWNbSBl0RQ7D2LfEyTv5zmFMsrPSdHhNcNfISZZNpcOa00KFLa0q0n+Hf6eA&#10;jz/+3NhSl3bn9fZjn59WMldq+N5/f4GI1MdX+NneGAWzCTy+p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AZh6wgAAANsAAAAPAAAAAAAAAAAAAAAAAJgCAABkcnMvZG93&#10;bnJldi54bWxQSwUGAAAAAAQABAD1AAAAhwMAAAAA&#10;" stroked="f">
                  <v:stroke joinstyle="round"/>
                  <v:textbox inset=".55mm,,.55mm">
                    <w:txbxContent>
                      <w:p w:rsidR="00076A1D" w:rsidRDefault="00076A1D" w:rsidP="00076A1D">
                        <w:proofErr w:type="gramStart"/>
                        <w:r>
                          <w:t>amigos</w:t>
                        </w:r>
                        <w:proofErr w:type="gramEnd"/>
                      </w:p>
                    </w:txbxContent>
                  </v:textbox>
                </v:shape>
                <v:line id="Line 34" o:spid="_x0000_s1041" style="position:absolute;visibility:visible;mso-wrap-style:square" from="3179,1099" to="4675,1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cDMUAAADbAAAADwAAAGRycy9kb3ducmV2LnhtbESPS4vCQBCE78L+h6EXvOlEBV2jo+yK&#10;r4Ms+Dh4bDK9SdhMT8hMNPrrHUHwWFTVV9R03phCXKhyuWUFvW4EgjixOudUwem46nyBcB5ZY2GZ&#10;FNzIwXz20ZpirO2V93Q5+FQECLsYFWTel7GULsnIoOvakjh4f7Yy6IOsUqkrvAa4KWQ/iobSYM5h&#10;IcOSFhkl/4faKDiP6m09Xi9Py0HvvrGLPf7sflGp9mfzPQHhqfHv8Ku91QpGA3h+CT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6ycDMUAAADbAAAADwAAAAAAAAAA&#10;AAAAAAChAgAAZHJzL2Rvd25yZXYueG1sUEsFBgAAAAAEAAQA+QAAAJMDAAAAAA==&#10;" strokeweight=".26mm"/>
                <w10:wrap type="topAndBottom"/>
              </v:group>
            </w:pict>
          </mc:Fallback>
        </mc:AlternateContent>
      </w:r>
      <w:r>
        <w:t>En este Messenger básico, cada usuario tiene muy poca información (solamente su nombre y sus amigos). Los usuarios se pueden modelar entonces de la siguiente manera.</w:t>
      </w:r>
    </w:p>
    <w:p w:rsidR="00076A1D" w:rsidRDefault="00076A1D" w:rsidP="00076A1D"/>
    <w:p w:rsidR="00076A1D" w:rsidRDefault="00076A1D" w:rsidP="00076A1D">
      <w:pPr>
        <w:pStyle w:val="Ttulo1"/>
        <w:numPr>
          <w:ilvl w:val="0"/>
          <w:numId w:val="10"/>
        </w:numPr>
        <w:pBdr>
          <w:bottom w:val="single" w:sz="2" w:space="1" w:color="000000"/>
          <w:right w:val="single" w:sz="2" w:space="4" w:color="000000"/>
        </w:pBdr>
        <w:tabs>
          <w:tab w:val="left" w:pos="0"/>
        </w:tabs>
      </w:pPr>
      <w:r>
        <w:t>Diseño de la Solución</w:t>
      </w:r>
    </w:p>
    <w:p w:rsidR="00076A1D" w:rsidRDefault="00076A1D" w:rsidP="00076A1D">
      <w:pPr>
        <w:jc w:val="both"/>
      </w:pPr>
      <w:r>
        <w:t>Hay dos puntos principales a tener en cuenta para diseñar el sistema completo. Por una parte hay que decidir cómo se comunicarán las aplicaciones (clientes y servidor) entre sí y por otra hay que establecer un protocolo de comunicación. Este protocolo garantizará que los mensajes puedan ser interpretados correctamente por quien los recibe.</w:t>
      </w:r>
    </w:p>
    <w:p w:rsidR="00076A1D" w:rsidRPr="00DE6B03" w:rsidRDefault="00076A1D" w:rsidP="00076A1D">
      <w:pPr>
        <w:pStyle w:val="Ttulo2"/>
        <w:keepLines w:val="0"/>
        <w:numPr>
          <w:ilvl w:val="1"/>
          <w:numId w:val="10"/>
        </w:numPr>
        <w:tabs>
          <w:tab w:val="left" w:pos="0"/>
        </w:tabs>
        <w:spacing w:before="68" w:after="62"/>
        <w:rPr>
          <w:b/>
          <w:color w:val="auto"/>
        </w:rPr>
      </w:pPr>
      <w:r w:rsidRPr="00DE6B03">
        <w:rPr>
          <w:b/>
          <w:color w:val="auto"/>
        </w:rPr>
        <w:t>Arquitectura del Sistema</w:t>
      </w:r>
    </w:p>
    <w:p w:rsidR="00076A1D" w:rsidRDefault="00076A1D" w:rsidP="00076A1D">
      <w:pPr>
        <w:jc w:val="both"/>
      </w:pPr>
      <w:r>
        <w:t xml:space="preserve">En este caso hay básicamente dos formas de implementar la comunicación que se descubrió que es necesaria durante el análisis del problema. </w:t>
      </w:r>
    </w:p>
    <w:p w:rsidR="00076A1D" w:rsidRDefault="00076A1D" w:rsidP="00076A1D">
      <w:pPr>
        <w:numPr>
          <w:ilvl w:val="0"/>
          <w:numId w:val="12"/>
        </w:numPr>
        <w:tabs>
          <w:tab w:val="left" w:pos="283"/>
        </w:tabs>
        <w:ind w:left="283" w:hanging="283"/>
        <w:jc w:val="both"/>
      </w:pPr>
      <w:r>
        <w:t>En la primera alternativa los clientes se comunican únicamente con el servidor. Cuando quiere establecerse una conversación entre dos clientes, esta se lleva a cabo a través del servidor. Esta solución permite que los clientes sean más sencillos, a costa de aumentar la complejidad del servidor.</w:t>
      </w:r>
    </w:p>
    <w:p w:rsidR="00076A1D" w:rsidRDefault="00076A1D" w:rsidP="00076A1D">
      <w:pPr>
        <w:numPr>
          <w:ilvl w:val="0"/>
          <w:numId w:val="12"/>
        </w:numPr>
        <w:tabs>
          <w:tab w:val="left" w:pos="283"/>
        </w:tabs>
        <w:ind w:left="283" w:hanging="283"/>
        <w:jc w:val="both"/>
      </w:pPr>
      <w:r>
        <w:t>En la segunda alternativa los clientes envían y reciben información y comandos del servidor, pero para llevar a cabo una conversación se establece una comunicación directa entre los dos clientes. Esta solución hace que el servidor sea más sencillo pero aumenta la complejidad de los clientes.</w:t>
      </w:r>
    </w:p>
    <w:p w:rsidR="00076A1D" w:rsidRDefault="00076A1D" w:rsidP="00076A1D">
      <w:pPr>
        <w:jc w:val="both"/>
      </w:pPr>
      <w:r>
        <w:t>En este caso la alternativa escogida es la segunda. Si se hubiera escogido la primera, el servidor habría tenido que manejar los comandos básicos de los clientes y todas las conversaciones que se llevaran a cabo entre ellos. Con la segunda alternativa el servidor solamente maneja los comandos básicos de los clientes pero a costa de que ahora los clientes tengan que establecer comunicaciones adicionales.</w:t>
      </w:r>
    </w:p>
    <w:p w:rsidR="00076A1D" w:rsidRDefault="00076A1D" w:rsidP="00076A1D">
      <w:pPr>
        <w:jc w:val="both"/>
      </w:pPr>
      <w:r>
        <w:t>Los clientes deberán comunicarse con el servidor para realizar las siguientes tareas básicas:</w:t>
      </w:r>
    </w:p>
    <w:p w:rsidR="00076A1D" w:rsidRDefault="00076A1D" w:rsidP="00076A1D">
      <w:pPr>
        <w:numPr>
          <w:ilvl w:val="0"/>
          <w:numId w:val="13"/>
        </w:numPr>
        <w:tabs>
          <w:tab w:val="left" w:pos="283"/>
        </w:tabs>
        <w:ind w:left="283" w:hanging="283"/>
        <w:jc w:val="both"/>
      </w:pPr>
      <w:r>
        <w:t>Conectarse / Desconectarse</w:t>
      </w:r>
    </w:p>
    <w:p w:rsidR="00076A1D" w:rsidRDefault="00076A1D" w:rsidP="00076A1D">
      <w:pPr>
        <w:numPr>
          <w:ilvl w:val="0"/>
          <w:numId w:val="13"/>
        </w:numPr>
        <w:tabs>
          <w:tab w:val="left" w:pos="283"/>
        </w:tabs>
        <w:ind w:left="283" w:hanging="283"/>
        <w:jc w:val="both"/>
      </w:pPr>
      <w:r>
        <w:t>Agregar un amigo</w:t>
      </w:r>
    </w:p>
    <w:p w:rsidR="00076A1D" w:rsidRDefault="00076A1D" w:rsidP="00076A1D">
      <w:pPr>
        <w:jc w:val="both"/>
      </w:pPr>
      <w:r>
        <w:t xml:space="preserve">Adicionalmente, cuando un cliente quiera establecer una conversación deberá enviar un mensaje inicial a través del servidor para que el otro cliente sepa que se debe establecer una comunicación directa. Por ejemplo, si el cliente A quiere establecer una conversación con el cliente B, A enviará un mensaje al servidor que será reenviado a B. Luego A quedará a la espera de B, que con el mensaje enviado por el servidor sabrá que tiene que conectarse directamente al cliente A. Una vez B se haya conectado directamente a </w:t>
      </w:r>
      <w:proofErr w:type="spellStart"/>
      <w:r>
        <w:t>A</w:t>
      </w:r>
      <w:proofErr w:type="spellEnd"/>
      <w:r>
        <w:t xml:space="preserve"> la conversación se realizará solamente entre los dos y hasta que alguno de los dos envíe un mensaje de terminación.</w:t>
      </w:r>
    </w:p>
    <w:p w:rsidR="00076A1D" w:rsidRPr="00DE6B03" w:rsidRDefault="00076A1D" w:rsidP="00076A1D">
      <w:pPr>
        <w:pStyle w:val="Ttulo2"/>
        <w:keepLines w:val="0"/>
        <w:numPr>
          <w:ilvl w:val="1"/>
          <w:numId w:val="10"/>
        </w:numPr>
        <w:tabs>
          <w:tab w:val="left" w:pos="0"/>
        </w:tabs>
        <w:spacing w:before="68" w:after="62"/>
        <w:rPr>
          <w:b/>
          <w:color w:val="auto"/>
        </w:rPr>
      </w:pPr>
      <w:r w:rsidRPr="00DE6B03">
        <w:rPr>
          <w:b/>
          <w:color w:val="auto"/>
        </w:rPr>
        <w:t>Protocolo de Comunicación</w:t>
      </w:r>
    </w:p>
    <w:p w:rsidR="00076A1D" w:rsidRDefault="00076A1D" w:rsidP="00076A1D">
      <w:pPr>
        <w:jc w:val="both"/>
      </w:pPr>
      <w:r>
        <w:t>A continuación se presenta el protocolo de comunicación que establece cuales mensajes (y en qué orden) se deberán enviar para realizar cada una de las tareas del sistema. Es responsabilidad tanto del servidor como de los clientes ser capaz de interpretar este protocolo y realizar las tareas necesarias.</w:t>
      </w:r>
    </w:p>
    <w:p w:rsidR="00DE6B03" w:rsidRDefault="00DE6B03" w:rsidP="00DE6B03">
      <w:pPr>
        <w:pStyle w:val="Ttulo3"/>
        <w:tabs>
          <w:tab w:val="left" w:pos="0"/>
        </w:tabs>
        <w:rPr>
          <w:b/>
          <w:color w:val="auto"/>
        </w:rPr>
      </w:pPr>
      <w:r w:rsidRPr="00DE6B03">
        <w:rPr>
          <w:b/>
          <w:color w:val="auto"/>
        </w:rPr>
        <w:t>C</w:t>
      </w:r>
      <w:r w:rsidRPr="00DE6B03">
        <w:rPr>
          <w:b/>
          <w:color w:val="auto"/>
        </w:rPr>
        <w:t>onexión de un Cliente</w:t>
      </w:r>
    </w:p>
    <w:p w:rsidR="00DE6B03" w:rsidRPr="00DE6B03" w:rsidRDefault="00DE6B03" w:rsidP="00DE6B03"/>
    <w:p w:rsidR="00076A1D" w:rsidRDefault="00DE6B03" w:rsidP="00DE6B03">
      <w:pPr>
        <w:jc w:val="center"/>
      </w:pPr>
      <w:r>
        <w:rPr>
          <w:noProof/>
          <w:lang w:val="es-CO" w:eastAsia="es-CO"/>
        </w:rPr>
        <w:lastRenderedPageBreak/>
        <w:drawing>
          <wp:inline distT="0" distB="0" distL="0" distR="0" wp14:anchorId="3D752D31" wp14:editId="46D808CD">
            <wp:extent cx="4514850" cy="17145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1714500"/>
                    </a:xfrm>
                    <a:prstGeom prst="rect">
                      <a:avLst/>
                    </a:prstGeom>
                  </pic:spPr>
                </pic:pic>
              </a:graphicData>
            </a:graphic>
          </wp:inline>
        </w:drawing>
      </w:r>
    </w:p>
    <w:p w:rsidR="00DE6B03" w:rsidRDefault="00DE6B03" w:rsidP="00DE6B03">
      <w:pPr>
        <w:jc w:val="both"/>
      </w:pPr>
      <w:r>
        <w:t xml:space="preserve">En el primer mensaje que le envía el cliente al servidor le indica </w:t>
      </w:r>
      <w:r>
        <w:t>cuál</w:t>
      </w:r>
      <w:r>
        <w:t xml:space="preserve"> es su nombre, la dirección </w:t>
      </w:r>
      <w:proofErr w:type="spellStart"/>
      <w:r>
        <w:t>ip</w:t>
      </w:r>
      <w:proofErr w:type="spellEnd"/>
      <w:r>
        <w:t xml:space="preserve"> de su máquina y el puerto en el que recibirá las conexiones de los otros clientes. El servidor envía un mensaje a las personas que conocen al usuario recién conectado, indicando que ahora está ONLINE. Luego el servidor envía un mensaje al cliente recién conectado indicando el estado de cada uno de sus amigos: pueden ser mensajes ONLINE (para los que están conectados) y OFFLINE (para los que están desconectados)</w:t>
      </w:r>
      <w:r>
        <w:t>.</w:t>
      </w:r>
    </w:p>
    <w:p w:rsidR="00DE6B03" w:rsidRDefault="00DE6B03" w:rsidP="00DE6B03">
      <w:pPr>
        <w:jc w:val="both"/>
        <w:rPr>
          <w:b/>
        </w:rPr>
      </w:pPr>
      <w:r w:rsidRPr="00DE6B03">
        <w:rPr>
          <w:b/>
        </w:rPr>
        <w:t>Desconexión de un Client</w:t>
      </w:r>
      <w:r w:rsidRPr="00DE6B03">
        <w:rPr>
          <w:b/>
        </w:rPr>
        <w:t>e</w:t>
      </w:r>
    </w:p>
    <w:p w:rsidR="00DE6B03" w:rsidRDefault="00DE6B03" w:rsidP="00DE6B03">
      <w:pPr>
        <w:jc w:val="center"/>
        <w:rPr>
          <w:b/>
        </w:rPr>
      </w:pPr>
      <w:r>
        <w:rPr>
          <w:noProof/>
          <w:lang w:val="es-CO" w:eastAsia="es-CO"/>
        </w:rPr>
        <w:drawing>
          <wp:inline distT="0" distB="0" distL="0" distR="0" wp14:anchorId="356F106B" wp14:editId="21EDB984">
            <wp:extent cx="4419600" cy="169545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1695450"/>
                    </a:xfrm>
                    <a:prstGeom prst="rect">
                      <a:avLst/>
                    </a:prstGeom>
                  </pic:spPr>
                </pic:pic>
              </a:graphicData>
            </a:graphic>
          </wp:inline>
        </w:drawing>
      </w:r>
    </w:p>
    <w:p w:rsidR="00DE6B03" w:rsidRDefault="00DE6B03" w:rsidP="00DE6B03">
      <w:pPr>
        <w:jc w:val="both"/>
      </w:pPr>
      <w:r>
        <w:t>Cuando un cliente va a desconectarse, envía un mensaje de LOGOUT al servidor. Este notifica su desconexión a todas las personas que lo conocen y envía como respuesta al cliente un mensaje de DESCONEXION, que sirve como confirmación para saber que todo se realizó sin problemas</w:t>
      </w:r>
      <w:r>
        <w:t>.</w:t>
      </w:r>
    </w:p>
    <w:p w:rsidR="00DE6B03" w:rsidRPr="00DE6B03" w:rsidRDefault="00DE6B03" w:rsidP="00DE6B03">
      <w:pPr>
        <w:jc w:val="both"/>
        <w:rPr>
          <w:b/>
        </w:rPr>
      </w:pPr>
      <w:r w:rsidRPr="00DE6B03">
        <w:rPr>
          <w:b/>
        </w:rPr>
        <w:t>Agregar un Amigo</w:t>
      </w:r>
    </w:p>
    <w:p w:rsidR="00DE6B03" w:rsidRDefault="00DE6B03" w:rsidP="00DE6B03">
      <w:pPr>
        <w:jc w:val="center"/>
        <w:rPr>
          <w:b/>
        </w:rPr>
      </w:pPr>
      <w:r>
        <w:rPr>
          <w:noProof/>
          <w:lang w:val="es-CO" w:eastAsia="es-CO"/>
        </w:rPr>
        <w:drawing>
          <wp:inline distT="0" distB="0" distL="0" distR="0" wp14:anchorId="51DA1DF6" wp14:editId="450C1517">
            <wp:extent cx="2714625" cy="1714500"/>
            <wp:effectExtent l="0" t="0" r="952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1714500"/>
                    </a:xfrm>
                    <a:prstGeom prst="rect">
                      <a:avLst/>
                    </a:prstGeom>
                  </pic:spPr>
                </pic:pic>
              </a:graphicData>
            </a:graphic>
          </wp:inline>
        </w:drawing>
      </w:r>
    </w:p>
    <w:p w:rsidR="00DE6B03" w:rsidRDefault="00DE6B03" w:rsidP="00DE6B03">
      <w:pPr>
        <w:jc w:val="both"/>
      </w:pPr>
      <w:r>
        <w:lastRenderedPageBreak/>
        <w:t xml:space="preserve">Cuando un cliente quiere agregar a un amigo, envía un mensaje AGREGAR_AMIGO al servidor. Este recibe el mensaje, lo procesa y envía un mensaje en el cual informa sobre el estado actual del amigo (ONLINE </w:t>
      </w:r>
      <w:r>
        <w:t>u</w:t>
      </w:r>
      <w:r>
        <w:t xml:space="preserve"> OFFLINE).</w:t>
      </w:r>
    </w:p>
    <w:p w:rsidR="00DE6B03" w:rsidRDefault="00DE6B03" w:rsidP="00DE6B03">
      <w:pPr>
        <w:jc w:val="both"/>
        <w:rPr>
          <w:b/>
        </w:rPr>
      </w:pPr>
      <w:r>
        <w:rPr>
          <w:b/>
        </w:rPr>
        <w:t>Iniciar una Conversación</w:t>
      </w:r>
    </w:p>
    <w:p w:rsidR="00DE6B03" w:rsidRDefault="00DE6B03" w:rsidP="00DE6B03">
      <w:pPr>
        <w:jc w:val="center"/>
        <w:rPr>
          <w:b/>
        </w:rPr>
      </w:pPr>
      <w:r>
        <w:rPr>
          <w:noProof/>
          <w:lang w:val="es-CO" w:eastAsia="es-CO"/>
        </w:rPr>
        <w:drawing>
          <wp:inline distT="0" distB="0" distL="0" distR="0" wp14:anchorId="59810A16" wp14:editId="3B140B53">
            <wp:extent cx="5114925" cy="1724025"/>
            <wp:effectExtent l="0" t="0" r="9525"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1724025"/>
                    </a:xfrm>
                    <a:prstGeom prst="rect">
                      <a:avLst/>
                    </a:prstGeom>
                  </pic:spPr>
                </pic:pic>
              </a:graphicData>
            </a:graphic>
          </wp:inline>
        </w:drawing>
      </w:r>
    </w:p>
    <w:p w:rsidR="00DE6B03" w:rsidRDefault="00DE6B03" w:rsidP="00DE6B03">
      <w:pPr>
        <w:jc w:val="both"/>
      </w:pPr>
      <w:r>
        <w:t>Para iniciar una conversación un cliente envía un mensaje al servidor diciendo CONVERSACION y el nombre del amigo con el que quiere iniciar la conversación. El servidor a su vez envía un mensaje al amigo indicando INICIO_CHARLA y los datos del usuario al cual debe conectarse para establecer la conversación. Una vez que los dos clientes se han conectado, pueden enviarse todos los mensajes que quieran siempre y cuando estos empiecen por “MENSAJE:</w:t>
      </w:r>
      <w:r>
        <w:t>”</w:t>
      </w:r>
    </w:p>
    <w:p w:rsidR="00076A1D" w:rsidRDefault="00076A1D" w:rsidP="00076A1D">
      <w:pPr>
        <w:jc w:val="both"/>
      </w:pPr>
      <w:r>
        <w:t>Cuando se quiere terminar la conversación uno de los clientes debe enviar un mensaje TERMINAR y el otro confirmará el fin de la conversación con un mensaje CONVERSACION_TERMINADA.</w:t>
      </w:r>
    </w:p>
    <w:p w:rsidR="00076A1D" w:rsidRDefault="00076A1D" w:rsidP="00076A1D">
      <w:pPr>
        <w:pStyle w:val="Ttulo1"/>
        <w:numPr>
          <w:ilvl w:val="0"/>
          <w:numId w:val="10"/>
        </w:numPr>
        <w:pBdr>
          <w:bottom w:val="single" w:sz="2" w:space="1" w:color="000000"/>
          <w:right w:val="single" w:sz="2" w:space="4" w:color="000000"/>
        </w:pBdr>
        <w:tabs>
          <w:tab w:val="left" w:pos="0"/>
        </w:tabs>
      </w:pPr>
      <w:r>
        <w:t>Diseño de los Clientes</w:t>
      </w:r>
    </w:p>
    <w:p w:rsidR="00076A1D" w:rsidRDefault="00076A1D" w:rsidP="00076A1D">
      <w:pPr>
        <w:jc w:val="both"/>
      </w:pPr>
      <w:r>
        <w:t>Para diseñar los clientes es necesario tener en cuenta los siguientes puntos.</w:t>
      </w:r>
    </w:p>
    <w:p w:rsidR="00076A1D" w:rsidRDefault="00076A1D" w:rsidP="00076A1D">
      <w:pPr>
        <w:numPr>
          <w:ilvl w:val="0"/>
          <w:numId w:val="14"/>
        </w:numPr>
        <w:tabs>
          <w:tab w:val="left" w:pos="283"/>
        </w:tabs>
        <w:ind w:left="283" w:hanging="283"/>
        <w:jc w:val="both"/>
      </w:pPr>
      <w:r>
        <w:t>Tiene que mantenerse una conexión permanente con el servidor.</w:t>
      </w:r>
    </w:p>
    <w:p w:rsidR="00076A1D" w:rsidRDefault="00076A1D" w:rsidP="00076A1D">
      <w:pPr>
        <w:numPr>
          <w:ilvl w:val="0"/>
          <w:numId w:val="14"/>
        </w:numPr>
        <w:tabs>
          <w:tab w:val="left" w:pos="283"/>
        </w:tabs>
        <w:ind w:left="283" w:hanging="283"/>
        <w:jc w:val="both"/>
      </w:pPr>
      <w:r>
        <w:t>Podrían recibirse mensajes del servidor en cualquier momento.</w:t>
      </w:r>
    </w:p>
    <w:p w:rsidR="00076A1D" w:rsidRDefault="00076A1D" w:rsidP="00076A1D">
      <w:pPr>
        <w:numPr>
          <w:ilvl w:val="0"/>
          <w:numId w:val="14"/>
        </w:numPr>
        <w:tabs>
          <w:tab w:val="left" w:pos="283"/>
        </w:tabs>
        <w:ind w:left="283" w:hanging="283"/>
        <w:jc w:val="both"/>
      </w:pPr>
      <w:r>
        <w:t>Se deben poder establecer conexiones adicionales para las conversaciones.</w:t>
      </w:r>
    </w:p>
    <w:p w:rsidR="00076A1D" w:rsidRDefault="00076A1D" w:rsidP="00076A1D">
      <w:pPr>
        <w:numPr>
          <w:ilvl w:val="0"/>
          <w:numId w:val="14"/>
        </w:numPr>
        <w:tabs>
          <w:tab w:val="left" w:pos="283"/>
        </w:tabs>
        <w:ind w:left="283" w:hanging="283"/>
        <w:jc w:val="both"/>
      </w:pPr>
      <w:r>
        <w:t>Se pueden recibir mensajes de las conversaciones en cualquier momento.</w:t>
      </w:r>
    </w:p>
    <w:p w:rsidR="00076A1D" w:rsidRDefault="00076A1D" w:rsidP="00076A1D">
      <w:pPr>
        <w:jc w:val="both"/>
      </w:pPr>
      <w:r>
        <w:t>Estas condiciones establecen restricciones importantes para la solución que será diseñada.</w:t>
      </w:r>
    </w:p>
    <w:p w:rsidR="00076A1D" w:rsidRDefault="00076A1D" w:rsidP="00076A1D">
      <w:pPr>
        <w:numPr>
          <w:ilvl w:val="0"/>
          <w:numId w:val="15"/>
        </w:numPr>
        <w:tabs>
          <w:tab w:val="left" w:pos="283"/>
        </w:tabs>
        <w:ind w:left="283" w:hanging="283"/>
        <w:jc w:val="both"/>
      </w:pPr>
      <w:r>
        <w:t>Se deben esperar permanentemente mensajes del servidor.</w:t>
      </w:r>
    </w:p>
    <w:p w:rsidR="00076A1D" w:rsidRDefault="00076A1D" w:rsidP="00076A1D">
      <w:pPr>
        <w:numPr>
          <w:ilvl w:val="0"/>
          <w:numId w:val="15"/>
        </w:numPr>
        <w:tabs>
          <w:tab w:val="left" w:pos="283"/>
        </w:tabs>
        <w:ind w:left="283" w:hanging="283"/>
        <w:jc w:val="both"/>
      </w:pPr>
      <w:r>
        <w:t>Se deben esperar permanentemente mensajes en las conversaciones activas.</w:t>
      </w:r>
    </w:p>
    <w:p w:rsidR="00076A1D" w:rsidRDefault="00076A1D" w:rsidP="00076A1D">
      <w:pPr>
        <w:numPr>
          <w:ilvl w:val="0"/>
          <w:numId w:val="15"/>
        </w:numPr>
        <w:tabs>
          <w:tab w:val="left" w:pos="283"/>
        </w:tabs>
        <w:ind w:left="283" w:hanging="283"/>
        <w:jc w:val="both"/>
      </w:pPr>
      <w:r>
        <w:t>La interfaz no sólo se deberá actualizar cuando el usuario realice ciertas acciones, sino también cuando se reciban algunos mensajes del servidor o de otro cliente.</w:t>
      </w:r>
    </w:p>
    <w:p w:rsidR="00076A1D" w:rsidRDefault="00076A1D" w:rsidP="00076A1D">
      <w:pPr>
        <w:jc w:val="both"/>
      </w:pPr>
      <w:r>
        <w:t>El diseño de los clientes que se plantea a continuación implementa los requerimientos funcionales de la aplicación y cumple con las restricciones planteadas y con las restricciones que establece el protocolo de comunicación.</w:t>
      </w:r>
    </w:p>
    <w:p w:rsidR="00076A1D" w:rsidRPr="00DE6B03" w:rsidRDefault="00076A1D" w:rsidP="00076A1D">
      <w:pPr>
        <w:pStyle w:val="Ttulo2"/>
        <w:keepLines w:val="0"/>
        <w:numPr>
          <w:ilvl w:val="1"/>
          <w:numId w:val="10"/>
        </w:numPr>
        <w:tabs>
          <w:tab w:val="left" w:pos="0"/>
        </w:tabs>
        <w:spacing w:before="68" w:after="62"/>
        <w:rPr>
          <w:b/>
          <w:color w:val="auto"/>
        </w:rPr>
      </w:pPr>
      <w:r w:rsidRPr="00DE6B03">
        <w:rPr>
          <w:b/>
          <w:color w:val="auto"/>
        </w:rPr>
        <w:lastRenderedPageBreak/>
        <w:t>Estructura de la Solución</w:t>
      </w:r>
    </w:p>
    <w:p w:rsidR="00076A1D" w:rsidRDefault="00076A1D" w:rsidP="00076A1D">
      <w:pPr>
        <w:jc w:val="both"/>
      </w:pPr>
      <w:r>
        <w:t xml:space="preserve">El diseño de los clientes tiene que tener en cuenta tanto el mundo de la aplicación como la interfaz y sus relaciones. En el mundo tenemos principalmente la clase </w:t>
      </w:r>
      <w:proofErr w:type="spellStart"/>
      <w:r>
        <w:t>ClienteAmigos</w:t>
      </w:r>
      <w:proofErr w:type="spellEnd"/>
      <w:r>
        <w:t xml:space="preserve">, que se encarga de los requerimientos funcionales básicos, y la clase </w:t>
      </w:r>
      <w:proofErr w:type="spellStart"/>
      <w:r>
        <w:t>Conversacion</w:t>
      </w:r>
      <w:proofErr w:type="spellEnd"/>
      <w:r>
        <w:t xml:space="preserve">, que se encarga de mantener las conversaciones. A estas dos clases del mundo corresponden dos clases en la interfaz: a través de la clase </w:t>
      </w:r>
      <w:proofErr w:type="spellStart"/>
      <w:r>
        <w:t>InterfazClienteMessengerAmigos</w:t>
      </w:r>
      <w:proofErr w:type="spellEnd"/>
      <w:r>
        <w:t xml:space="preserve"> se realizan las principales tareas de la aplicación, delegando su realización a la clase </w:t>
      </w:r>
      <w:proofErr w:type="spellStart"/>
      <w:r>
        <w:t>ClienteAmigos</w:t>
      </w:r>
      <w:proofErr w:type="spellEnd"/>
      <w:r>
        <w:t xml:space="preserve">; además, cuando se deben mostrar cambios que fueron informados por el servidor, la clase </w:t>
      </w:r>
      <w:proofErr w:type="spellStart"/>
      <w:r>
        <w:t>ClienteAmigos</w:t>
      </w:r>
      <w:proofErr w:type="spellEnd"/>
      <w:r>
        <w:t xml:space="preserve"> debe </w:t>
      </w:r>
      <w:proofErr w:type="spellStart"/>
      <w:r>
        <w:t>informarlea</w:t>
      </w:r>
      <w:proofErr w:type="spellEnd"/>
      <w:r>
        <w:t xml:space="preserve"> la clase </w:t>
      </w:r>
      <w:proofErr w:type="spellStart"/>
      <w:r>
        <w:t>InterfazClienteMessengerAmigos</w:t>
      </w:r>
      <w:proofErr w:type="spellEnd"/>
      <w:r>
        <w:t xml:space="preserve">; la otra clase </w:t>
      </w:r>
      <w:proofErr w:type="spellStart"/>
      <w:r>
        <w:t>muuy</w:t>
      </w:r>
      <w:proofErr w:type="spellEnd"/>
      <w:r>
        <w:t xml:space="preserve"> importante de la interfaz es </w:t>
      </w:r>
      <w:proofErr w:type="spellStart"/>
      <w:r>
        <w:t>VentanaConversacion</w:t>
      </w:r>
      <w:proofErr w:type="spellEnd"/>
      <w:r>
        <w:t>: para cada objeto conversación que haya en el mundo debe haber una ventana asociada, desde la cual se podrán enviar mensajes y en la cual se mostrarán los mensajes enviados y recibidos.</w:t>
      </w:r>
    </w:p>
    <w:p w:rsidR="00076A1D" w:rsidRDefault="00076A1D" w:rsidP="00076A1D">
      <w:pPr>
        <w:jc w:val="both"/>
      </w:pPr>
      <w:r>
        <w:t xml:space="preserve">Además de estas las clases del mundo descritas, se tienen la clase </w:t>
      </w:r>
      <w:proofErr w:type="spellStart"/>
      <w:r>
        <w:t>ThreadRecibirMensajesServidor</w:t>
      </w:r>
      <w:proofErr w:type="spellEnd"/>
      <w:r>
        <w:t xml:space="preserve"> y </w:t>
      </w:r>
      <w:proofErr w:type="spellStart"/>
      <w:r>
        <w:t>ThreadRecibirMensajesConversacion</w:t>
      </w:r>
      <w:proofErr w:type="spellEnd"/>
      <w:r>
        <w:t xml:space="preserve">. Cada una de estas clases realiza tareas en un hilo de ejecución aparte del principal. Así, con un objeto de la clase </w:t>
      </w:r>
      <w:proofErr w:type="spellStart"/>
      <w:r>
        <w:t>ThreadRecibirMensajesServidor</w:t>
      </w:r>
      <w:proofErr w:type="spellEnd"/>
      <w:r>
        <w:t xml:space="preserve"> es posible recibir permanentemente los mensajes enviados por el servidor para luego delegar la realización de alguna tarea a la clase </w:t>
      </w:r>
      <w:proofErr w:type="spellStart"/>
      <w:r>
        <w:t>ClienteAmigos</w:t>
      </w:r>
      <w:proofErr w:type="spellEnd"/>
      <w:r>
        <w:t xml:space="preserve">. De forma similar, para cada conversación activa habrá un objeto de la clase </w:t>
      </w:r>
      <w:proofErr w:type="spellStart"/>
      <w:r>
        <w:t>ThreadRecibirMensajesConversacion</w:t>
      </w:r>
      <w:proofErr w:type="spellEnd"/>
      <w:r>
        <w:t xml:space="preserve">, que se encargará de recibir los mensajes enviados por el otro cliente y delegar su procesamiento a la clase </w:t>
      </w:r>
      <w:proofErr w:type="spellStart"/>
      <w:r>
        <w:t>Conversacion</w:t>
      </w:r>
      <w:proofErr w:type="spellEnd"/>
      <w:r>
        <w:t>.</w:t>
      </w:r>
    </w:p>
    <w:p w:rsidR="00076A1D" w:rsidRDefault="00076A1D" w:rsidP="00076A1D">
      <w:pPr>
        <w:jc w:val="both"/>
      </w:pPr>
      <w:r>
        <w:t>Finalmente la clase Usuario se usa para mantener la información sobre un amigo (su estado, dirección y puerto).</w:t>
      </w:r>
    </w:p>
    <w:p w:rsidR="00076A1D" w:rsidRPr="00DE6B03" w:rsidRDefault="00076A1D" w:rsidP="00076A1D">
      <w:pPr>
        <w:pStyle w:val="Ttulo3"/>
        <w:tabs>
          <w:tab w:val="left" w:pos="708"/>
        </w:tabs>
        <w:rPr>
          <w:b/>
          <w:color w:val="auto"/>
        </w:rPr>
      </w:pPr>
      <w:r w:rsidRPr="00DE6B03">
        <w:rPr>
          <w:b/>
          <w:color w:val="auto"/>
        </w:rPr>
        <w:t>Descripción de las Clases Principales</w:t>
      </w:r>
    </w:p>
    <w:p w:rsidR="00076A1D" w:rsidRDefault="00076A1D" w:rsidP="00076A1D"/>
    <w:tbl>
      <w:tblPr>
        <w:tblW w:w="0" w:type="auto"/>
        <w:tblInd w:w="-7" w:type="dxa"/>
        <w:tblLayout w:type="fixed"/>
        <w:tblLook w:val="04A0" w:firstRow="1" w:lastRow="0" w:firstColumn="1" w:lastColumn="0" w:noHBand="0" w:noVBand="1"/>
      </w:tblPr>
      <w:tblGrid>
        <w:gridCol w:w="2913"/>
        <w:gridCol w:w="7166"/>
      </w:tblGrid>
      <w:tr w:rsidR="00076A1D" w:rsidTr="00076A1D">
        <w:tc>
          <w:tcPr>
            <w:tcW w:w="2913" w:type="dxa"/>
            <w:tcBorders>
              <w:top w:val="single" w:sz="2" w:space="0" w:color="000000"/>
              <w:left w:val="single" w:sz="2" w:space="0" w:color="000000"/>
              <w:bottom w:val="single" w:sz="2" w:space="0" w:color="000000"/>
              <w:right w:val="nil"/>
            </w:tcBorders>
            <w:hideMark/>
          </w:tcPr>
          <w:p w:rsidR="00076A1D" w:rsidRDefault="00076A1D">
            <w:pPr>
              <w:pStyle w:val="TituloTablaClases"/>
              <w:snapToGrid w:val="0"/>
              <w:spacing w:after="0"/>
            </w:pPr>
            <w:r>
              <w:t>Nombre:</w:t>
            </w:r>
          </w:p>
        </w:tc>
        <w:tc>
          <w:tcPr>
            <w:tcW w:w="7166" w:type="dxa"/>
            <w:tcBorders>
              <w:top w:val="single" w:sz="2" w:space="0" w:color="000000"/>
              <w:left w:val="single" w:sz="2" w:space="0" w:color="000000"/>
              <w:bottom w:val="single" w:sz="2" w:space="0" w:color="000000"/>
              <w:right w:val="single" w:sz="2" w:space="0" w:color="000000"/>
            </w:tcBorders>
            <w:hideMark/>
          </w:tcPr>
          <w:p w:rsidR="00076A1D" w:rsidRDefault="00076A1D">
            <w:pPr>
              <w:snapToGrid w:val="0"/>
              <w:spacing w:after="0"/>
              <w:rPr>
                <w:b/>
                <w:bCs/>
              </w:rPr>
            </w:pPr>
            <w:proofErr w:type="spellStart"/>
            <w:r>
              <w:rPr>
                <w:b/>
                <w:bCs/>
              </w:rPr>
              <w:t>ClienteAmigos</w:t>
            </w:r>
            <w:proofErr w:type="spellEnd"/>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Descripción:</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Esta clase es la que permite la comunicación del cliente con el servidor e implementa las acciones que se deben realizar cuando se reciben mensajes del servidor. </w:t>
            </w:r>
            <w:r>
              <w:br/>
              <w:t xml:space="preserve">Cuando se quiere establecer una conversación con un amigo, esta es la clase que debe crear el objeto </w:t>
            </w:r>
            <w:proofErr w:type="spellStart"/>
            <w:r>
              <w:t>Conversacion</w:t>
            </w:r>
            <w:proofErr w:type="spellEnd"/>
            <w:r>
              <w:t>.</w:t>
            </w:r>
            <w:r>
              <w:br/>
              <w:t>Esta clase tiene además la responsabilidad de mantener la colección de amigos con su estado actualizado, tanto en la representación interna como en la interfaz.</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Asociaciones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r>
              <w:t>Usuario</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La clase </w:t>
            </w:r>
            <w:proofErr w:type="spellStart"/>
            <w:r>
              <w:t>ClienteAmigos</w:t>
            </w:r>
            <w:proofErr w:type="spellEnd"/>
            <w:r>
              <w:t xml:space="preserve"> mantiene la información de los amigos del usuario que está conectado. Cada vez que el servidor envíe información sobre el estado de un amigo, se debe actualizar y guardar.</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La clase </w:t>
            </w:r>
            <w:proofErr w:type="spellStart"/>
            <w:r>
              <w:t>ClienteAmigos</w:t>
            </w:r>
            <w:proofErr w:type="spellEnd"/>
            <w:r>
              <w:t xml:space="preserve"> debe saber </w:t>
            </w:r>
            <w:r w:rsidR="00DE6B03">
              <w:t>cuáles</w:t>
            </w:r>
            <w:r>
              <w:t xml:space="preserve"> conversaciones se están llevando a cabo en un momento dado. De esta forma puede cerrar estas conversaciones si se inicia el proceso de desconexión.</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InterfazClienteMessengerAmigos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La clase </w:t>
            </w:r>
            <w:proofErr w:type="spellStart"/>
            <w:r>
              <w:t>ClienteAmigos</w:t>
            </w:r>
            <w:proofErr w:type="spellEnd"/>
            <w:r>
              <w:t xml:space="preserve"> tiene que poder avisarle a la interfaz cuando esta tenga que actualizarse. Los motivos para desencadenar una actualización pueden ser el cambio en el estado de uno de los amigos o la creación de una nueva conversación.</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Responsabilidades:</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Establecer y mantener la comunicación con el servidor.</w:t>
            </w:r>
            <w:r>
              <w:br/>
              <w:t xml:space="preserve">Realizar las acciones necesarias cuando se reciban mensajes del servidor a través de la clase </w:t>
            </w:r>
            <w:proofErr w:type="spellStart"/>
            <w:r>
              <w:t>ThreadRecibirMensajesServidor</w:t>
            </w:r>
            <w:proofErr w:type="spellEnd"/>
            <w:r>
              <w:t>.</w:t>
            </w:r>
            <w:r>
              <w:br/>
              <w:t>Informar a la interfaz de los cambios en el estado de los amigos.</w:t>
            </w:r>
            <w:r>
              <w:br/>
              <w:t>Crear una conversación cuando el cliente local así lo requiera.</w:t>
            </w:r>
            <w:r>
              <w:br/>
              <w:t xml:space="preserve">Crear una conversación cuando se reciba una solicitud del servidor e informarle a la interfaz de la necesidad de crear una ventana para la conversación. </w:t>
            </w:r>
            <w:r>
              <w:br/>
            </w:r>
            <w:r>
              <w:lastRenderedPageBreak/>
              <w:t>Realizar las tareas necesarias para desconectar al cliente (cerrar la conexión al servidor y terminar las conversaciones en curso).</w:t>
            </w:r>
            <w:r>
              <w:br/>
              <w:t>Mantener actualizada la información sobre los amigos del usuario conectado.</w:t>
            </w:r>
          </w:p>
        </w:tc>
      </w:tr>
    </w:tbl>
    <w:p w:rsidR="00076A1D" w:rsidRDefault="00076A1D" w:rsidP="00076A1D">
      <w:pPr>
        <w:rPr>
          <w:lang w:val="es-ES_tradnl"/>
        </w:rPr>
      </w:pPr>
    </w:p>
    <w:tbl>
      <w:tblPr>
        <w:tblW w:w="0" w:type="auto"/>
        <w:tblInd w:w="-7" w:type="dxa"/>
        <w:tblLayout w:type="fixed"/>
        <w:tblLook w:val="04A0" w:firstRow="1" w:lastRow="0" w:firstColumn="1" w:lastColumn="0" w:noHBand="0" w:noVBand="1"/>
      </w:tblPr>
      <w:tblGrid>
        <w:gridCol w:w="2913"/>
        <w:gridCol w:w="7166"/>
      </w:tblGrid>
      <w:tr w:rsidR="00076A1D" w:rsidTr="00076A1D">
        <w:tc>
          <w:tcPr>
            <w:tcW w:w="2913" w:type="dxa"/>
            <w:tcBorders>
              <w:top w:val="single" w:sz="2" w:space="0" w:color="000000"/>
              <w:left w:val="single" w:sz="2" w:space="0" w:color="000000"/>
              <w:bottom w:val="single" w:sz="2" w:space="0" w:color="000000"/>
              <w:right w:val="nil"/>
            </w:tcBorders>
            <w:hideMark/>
          </w:tcPr>
          <w:p w:rsidR="00076A1D" w:rsidRDefault="00076A1D">
            <w:pPr>
              <w:pStyle w:val="TituloTablaClases"/>
              <w:snapToGrid w:val="0"/>
              <w:spacing w:after="0"/>
            </w:pPr>
            <w:r>
              <w:t>Nombre:</w:t>
            </w:r>
          </w:p>
        </w:tc>
        <w:tc>
          <w:tcPr>
            <w:tcW w:w="7166" w:type="dxa"/>
            <w:tcBorders>
              <w:top w:val="single" w:sz="2" w:space="0" w:color="000000"/>
              <w:left w:val="single" w:sz="2" w:space="0" w:color="000000"/>
              <w:bottom w:val="single" w:sz="2" w:space="0" w:color="000000"/>
              <w:right w:val="single" w:sz="2" w:space="0" w:color="000000"/>
            </w:tcBorders>
            <w:hideMark/>
          </w:tcPr>
          <w:p w:rsidR="00076A1D" w:rsidRDefault="00076A1D">
            <w:pPr>
              <w:snapToGrid w:val="0"/>
              <w:spacing w:after="0"/>
              <w:rPr>
                <w:b/>
                <w:bCs/>
              </w:rPr>
            </w:pPr>
            <w:proofErr w:type="spellStart"/>
            <w:r>
              <w:rPr>
                <w:b/>
                <w:bCs/>
              </w:rPr>
              <w:t>Conversacion</w:t>
            </w:r>
            <w:proofErr w:type="spellEnd"/>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Descripción:</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Esta clase representa una conversación que se está llevando a cabo entre dos usuarios. A través de esta clase se pueden enviar mensajes al otro amigo; cuando la clase </w:t>
            </w:r>
            <w:proofErr w:type="spellStart"/>
            <w:r>
              <w:t>ThreadRecibirMensajesConversacion</w:t>
            </w:r>
            <w:proofErr w:type="spellEnd"/>
            <w:r>
              <w:t xml:space="preserve"> recibe mensajes, esta clase es la encargada de procesarlos.</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Asociaciones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ClienteAmigos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Es el cliente de la cual hace parte esta conversación. Cuando se termina una conversación es necesario informarle al cliente para que sepa que esta conversación ya no estará activa.</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VentanaConversacion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La conversación necesita conocer la ventana de la conversación para poder actualizar los mensajes mostrados. Además, si el otro cliente termina la charla, la clase </w:t>
            </w:r>
            <w:proofErr w:type="spellStart"/>
            <w:r>
              <w:t>Conversacion</w:t>
            </w:r>
            <w:proofErr w:type="spellEnd"/>
            <w:r>
              <w:t xml:space="preserve"> tendrá que cerrar la ventana en consecuencia.</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Responsabilidades:</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Mantener el canal de comunicación con el otro cliente: si la conversación se inició localmente, al principio debe esperar a que el otro usuario se conecte; si la conversación la inició el otro cliente, esta clase debe establecer la conexión con él.</w:t>
            </w:r>
            <w:r>
              <w:br/>
              <w:t>Procesar los mensajes enviados y recibidos y actualizar la ventana en consecuencia.</w:t>
            </w:r>
            <w:r>
              <w:br/>
              <w:t xml:space="preserve">Terminar la conversación cuando sea necesario e informar tanto a </w:t>
            </w:r>
            <w:smartTag w:uri="urn:schemas-microsoft-com:office:smarttags" w:element="PersonName">
              <w:smartTagPr>
                <w:attr w:name="ProductID" w:val="la VentanaConversacion"/>
              </w:smartTagPr>
              <w:r>
                <w:t xml:space="preserve">la </w:t>
              </w:r>
              <w:proofErr w:type="spellStart"/>
              <w:r>
                <w:t>VentanaConversacion</w:t>
              </w:r>
            </w:smartTag>
            <w:proofErr w:type="spellEnd"/>
            <w:r>
              <w:t xml:space="preserve"> como al </w:t>
            </w:r>
            <w:proofErr w:type="spellStart"/>
            <w:r>
              <w:t>ClienteAmigos</w:t>
            </w:r>
            <w:proofErr w:type="spellEnd"/>
            <w:r>
              <w:t>.</w:t>
            </w:r>
          </w:p>
        </w:tc>
      </w:tr>
    </w:tbl>
    <w:p w:rsidR="00076A1D" w:rsidRDefault="00076A1D" w:rsidP="00076A1D">
      <w:pPr>
        <w:rPr>
          <w:lang w:val="es-ES_tradnl"/>
        </w:rPr>
      </w:pPr>
    </w:p>
    <w:tbl>
      <w:tblPr>
        <w:tblW w:w="0" w:type="auto"/>
        <w:tblInd w:w="-7" w:type="dxa"/>
        <w:tblLayout w:type="fixed"/>
        <w:tblLook w:val="04A0" w:firstRow="1" w:lastRow="0" w:firstColumn="1" w:lastColumn="0" w:noHBand="0" w:noVBand="1"/>
      </w:tblPr>
      <w:tblGrid>
        <w:gridCol w:w="2913"/>
        <w:gridCol w:w="7166"/>
      </w:tblGrid>
      <w:tr w:rsidR="00076A1D" w:rsidTr="00076A1D">
        <w:tc>
          <w:tcPr>
            <w:tcW w:w="2913" w:type="dxa"/>
            <w:tcBorders>
              <w:top w:val="single" w:sz="2" w:space="0" w:color="000000"/>
              <w:left w:val="single" w:sz="2" w:space="0" w:color="000000"/>
              <w:bottom w:val="single" w:sz="2" w:space="0" w:color="000000"/>
              <w:right w:val="nil"/>
            </w:tcBorders>
            <w:hideMark/>
          </w:tcPr>
          <w:p w:rsidR="00076A1D" w:rsidRDefault="00076A1D">
            <w:pPr>
              <w:pStyle w:val="TituloTablaClases"/>
              <w:snapToGrid w:val="0"/>
              <w:spacing w:after="0"/>
            </w:pPr>
            <w:r>
              <w:t>Nombre:</w:t>
            </w:r>
          </w:p>
        </w:tc>
        <w:tc>
          <w:tcPr>
            <w:tcW w:w="7166" w:type="dxa"/>
            <w:tcBorders>
              <w:top w:val="single" w:sz="2" w:space="0" w:color="000000"/>
              <w:left w:val="single" w:sz="2" w:space="0" w:color="000000"/>
              <w:bottom w:val="single" w:sz="2" w:space="0" w:color="000000"/>
              <w:right w:val="single" w:sz="2" w:space="0" w:color="000000"/>
            </w:tcBorders>
            <w:hideMark/>
          </w:tcPr>
          <w:p w:rsidR="00076A1D" w:rsidRDefault="00076A1D">
            <w:pPr>
              <w:snapToGrid w:val="0"/>
              <w:spacing w:after="0"/>
              <w:rPr>
                <w:b/>
                <w:bCs/>
              </w:rPr>
            </w:pPr>
            <w:proofErr w:type="spellStart"/>
            <w:r>
              <w:rPr>
                <w:b/>
                <w:bCs/>
              </w:rPr>
              <w:t>InterfazClienteMessengerAmigos</w:t>
            </w:r>
            <w:proofErr w:type="spellEnd"/>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Descripción:</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Esta es la clase principal de la interfaz. A través de ella se deben realizar las peticiones para conectar, desconectar, agregar un amigo o iniciar una conversación. Esta clase tiene que mantener la lista de amigos con su estado actualizado.</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Asociaciones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ClienteAmigos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La interfaz delegará a esta clase del mundo la realización de tareas como conectar, desconectar, agregar un amigo e iniciar una conversación.</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Responsabilidades:</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Delegar a la clase </w:t>
            </w:r>
            <w:proofErr w:type="spellStart"/>
            <w:r>
              <w:t>ClienteAmigos</w:t>
            </w:r>
            <w:proofErr w:type="spellEnd"/>
            <w:r>
              <w:t xml:space="preserve"> las tareas que requieran de comunicación con el servidor.</w:t>
            </w:r>
            <w:r>
              <w:br/>
              <w:t>Mantener actualizada la representación del estado de los clientes.</w:t>
            </w:r>
            <w:r>
              <w:br/>
              <w:t>Crear las ventanas para las conversaciones que establezca el cliente.</w:t>
            </w:r>
          </w:p>
        </w:tc>
      </w:tr>
    </w:tbl>
    <w:p w:rsidR="00076A1D" w:rsidRDefault="00076A1D" w:rsidP="00076A1D">
      <w:pPr>
        <w:rPr>
          <w:lang w:val="es-ES_tradnl"/>
        </w:rPr>
      </w:pPr>
    </w:p>
    <w:tbl>
      <w:tblPr>
        <w:tblW w:w="0" w:type="auto"/>
        <w:tblInd w:w="-7" w:type="dxa"/>
        <w:tblLayout w:type="fixed"/>
        <w:tblLook w:val="04A0" w:firstRow="1" w:lastRow="0" w:firstColumn="1" w:lastColumn="0" w:noHBand="0" w:noVBand="1"/>
      </w:tblPr>
      <w:tblGrid>
        <w:gridCol w:w="2913"/>
        <w:gridCol w:w="7166"/>
      </w:tblGrid>
      <w:tr w:rsidR="00076A1D" w:rsidTr="00076A1D">
        <w:tc>
          <w:tcPr>
            <w:tcW w:w="2913" w:type="dxa"/>
            <w:tcBorders>
              <w:top w:val="single" w:sz="2" w:space="0" w:color="000000"/>
              <w:left w:val="single" w:sz="2" w:space="0" w:color="000000"/>
              <w:bottom w:val="single" w:sz="2" w:space="0" w:color="000000"/>
              <w:right w:val="nil"/>
            </w:tcBorders>
            <w:hideMark/>
          </w:tcPr>
          <w:p w:rsidR="00076A1D" w:rsidRDefault="00076A1D">
            <w:pPr>
              <w:pStyle w:val="TituloTablaClases"/>
              <w:snapToGrid w:val="0"/>
              <w:spacing w:after="0"/>
            </w:pPr>
            <w:r>
              <w:t>Nombre:</w:t>
            </w:r>
          </w:p>
        </w:tc>
        <w:tc>
          <w:tcPr>
            <w:tcW w:w="7166" w:type="dxa"/>
            <w:tcBorders>
              <w:top w:val="single" w:sz="2" w:space="0" w:color="000000"/>
              <w:left w:val="single" w:sz="2" w:space="0" w:color="000000"/>
              <w:bottom w:val="single" w:sz="2" w:space="0" w:color="000000"/>
              <w:right w:val="single" w:sz="2" w:space="0" w:color="000000"/>
            </w:tcBorders>
            <w:hideMark/>
          </w:tcPr>
          <w:p w:rsidR="00076A1D" w:rsidRDefault="00076A1D">
            <w:pPr>
              <w:snapToGrid w:val="0"/>
              <w:spacing w:after="0"/>
              <w:rPr>
                <w:b/>
                <w:bCs/>
              </w:rPr>
            </w:pPr>
            <w:proofErr w:type="spellStart"/>
            <w:r>
              <w:rPr>
                <w:b/>
                <w:bCs/>
              </w:rPr>
              <w:t>VentanaConversacion</w:t>
            </w:r>
            <w:proofErr w:type="spellEnd"/>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Descripción:</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Esta ventana muestra todos los mensajes de la conversación.</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Asociaciones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Es la conversación para la que se muestran los mensajes. Para enviar mensajes es necesario hacerlo a través de este objeto. Esta conversación le informará a la ventana cuando se reciban mensajes que deban ser mostrados.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Responsabilidades:</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Enviar mensajes a través del objeto Conversación.</w:t>
            </w:r>
            <w:r>
              <w:br/>
              <w:t>Mostrar los mensajes enviados y recibidos.</w:t>
            </w:r>
            <w:r>
              <w:br/>
              <w:t>Solicitar la terminación de la conversación cuando la ventana es cerrada.</w:t>
            </w:r>
          </w:p>
        </w:tc>
      </w:tr>
    </w:tbl>
    <w:p w:rsidR="00076A1D" w:rsidRDefault="00076A1D" w:rsidP="00076A1D">
      <w:pPr>
        <w:rPr>
          <w:lang w:val="es-ES_tradnl"/>
        </w:rPr>
      </w:pPr>
    </w:p>
    <w:p w:rsidR="00076A1D" w:rsidRPr="00DE6B03" w:rsidRDefault="00076A1D" w:rsidP="00076A1D">
      <w:pPr>
        <w:pStyle w:val="Ttulo2"/>
        <w:keepLines w:val="0"/>
        <w:numPr>
          <w:ilvl w:val="1"/>
          <w:numId w:val="10"/>
        </w:numPr>
        <w:tabs>
          <w:tab w:val="left" w:pos="0"/>
        </w:tabs>
        <w:spacing w:before="68" w:after="62"/>
        <w:rPr>
          <w:b/>
          <w:color w:val="auto"/>
        </w:rPr>
      </w:pPr>
      <w:r w:rsidRPr="00DE6B03">
        <w:rPr>
          <w:b/>
          <w:color w:val="auto"/>
        </w:rPr>
        <w:lastRenderedPageBreak/>
        <w:t>Verificación del Diseño de los Clientes</w:t>
      </w:r>
    </w:p>
    <w:p w:rsidR="00076A1D" w:rsidRDefault="00076A1D" w:rsidP="00076A1D">
      <w:pPr>
        <w:jc w:val="both"/>
      </w:pPr>
      <w:r>
        <w:t>A continuación se mostrará cómo el diseño presentado permite cumplir con los requerimientos funcionales principales.</w:t>
      </w:r>
    </w:p>
    <w:p w:rsidR="00076A1D" w:rsidRPr="00DE6B03" w:rsidRDefault="00076A1D" w:rsidP="00076A1D">
      <w:pPr>
        <w:pStyle w:val="Ttulo3"/>
        <w:keepLines w:val="0"/>
        <w:numPr>
          <w:ilvl w:val="2"/>
          <w:numId w:val="10"/>
        </w:numPr>
        <w:tabs>
          <w:tab w:val="left" w:pos="0"/>
        </w:tabs>
        <w:spacing w:before="240" w:after="60"/>
        <w:rPr>
          <w:b/>
          <w:color w:val="auto"/>
        </w:rPr>
      </w:pPr>
      <w:r w:rsidRPr="00DE6B03">
        <w:rPr>
          <w:b/>
          <w:color w:val="auto"/>
        </w:rPr>
        <w:t>Requerimientos Funcionales Principales</w:t>
      </w:r>
    </w:p>
    <w:tbl>
      <w:tblPr>
        <w:tblW w:w="0" w:type="auto"/>
        <w:tblInd w:w="-7" w:type="dxa"/>
        <w:tblLayout w:type="fixed"/>
        <w:tblLook w:val="04A0" w:firstRow="1" w:lastRow="0" w:firstColumn="1" w:lastColumn="0" w:noHBand="0" w:noVBand="1"/>
      </w:tblPr>
      <w:tblGrid>
        <w:gridCol w:w="2913"/>
        <w:gridCol w:w="7166"/>
      </w:tblGrid>
      <w:tr w:rsidR="00076A1D" w:rsidTr="00076A1D">
        <w:tc>
          <w:tcPr>
            <w:tcW w:w="2913" w:type="dxa"/>
            <w:tcBorders>
              <w:top w:val="single" w:sz="2" w:space="0" w:color="000000"/>
              <w:left w:val="single" w:sz="2" w:space="0" w:color="000000"/>
              <w:bottom w:val="single" w:sz="2" w:space="0" w:color="000000"/>
              <w:right w:val="nil"/>
            </w:tcBorders>
            <w:hideMark/>
          </w:tcPr>
          <w:p w:rsidR="00076A1D" w:rsidRDefault="00076A1D">
            <w:pPr>
              <w:pStyle w:val="TituloTablaClases"/>
              <w:snapToGrid w:val="0"/>
              <w:spacing w:after="0"/>
            </w:pPr>
            <w:r>
              <w:t>Nombre:</w:t>
            </w:r>
          </w:p>
        </w:tc>
        <w:tc>
          <w:tcPr>
            <w:tcW w:w="7166" w:type="dxa"/>
            <w:tcBorders>
              <w:top w:val="single" w:sz="2" w:space="0" w:color="000000"/>
              <w:left w:val="single" w:sz="2" w:space="0" w:color="000000"/>
              <w:bottom w:val="single" w:sz="2" w:space="0" w:color="000000"/>
              <w:right w:val="single" w:sz="2" w:space="0" w:color="000000"/>
            </w:tcBorders>
            <w:hideMark/>
          </w:tcPr>
          <w:p w:rsidR="00076A1D" w:rsidRDefault="00076A1D">
            <w:pPr>
              <w:snapToGrid w:val="0"/>
              <w:spacing w:after="0"/>
              <w:rPr>
                <w:b/>
                <w:bCs/>
              </w:rPr>
            </w:pPr>
            <w:r>
              <w:rPr>
                <w:b/>
                <w:bCs/>
              </w:rPr>
              <w:t>Conectar al servidor</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Clases Involucradas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InterfazClienteMessengerAmigos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A través de esta clase el usuario hace la solicitud para conectarse.</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ClienteAmigos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Esta clase establece la conexión al servidor y crear el objeto </w:t>
            </w:r>
            <w:proofErr w:type="spellStart"/>
            <w:r>
              <w:t>ThreadRecibirMensajesServidor</w:t>
            </w:r>
            <w:proofErr w:type="spellEnd"/>
            <w:r>
              <w:t xml:space="preserve"> que se encarga de recibir los siguientes mensajes del servidor.</w:t>
            </w:r>
            <w:r>
              <w:br/>
              <w:t xml:space="preserve">Desde que se establece la conexión, para cada mensaje que informa del estado de un amigo la clase </w:t>
            </w:r>
            <w:proofErr w:type="spellStart"/>
            <w:r>
              <w:t>ClienteAmigos</w:t>
            </w:r>
            <w:proofErr w:type="spellEnd"/>
            <w:r>
              <w:t xml:space="preserve"> le envía una notificación a la interfaz para que se actualice la información mostrada.</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Secuencia de Acciones</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rsidP="00076A1D">
            <w:pPr>
              <w:numPr>
                <w:ilvl w:val="0"/>
                <w:numId w:val="16"/>
              </w:numPr>
              <w:tabs>
                <w:tab w:val="left" w:pos="283"/>
              </w:tabs>
              <w:snapToGrid w:val="0"/>
              <w:ind w:left="283" w:hanging="283"/>
            </w:pPr>
            <w:proofErr w:type="spellStart"/>
            <w:r>
              <w:t>InterfazClienteMessengerAmigos.iniciarConexion</w:t>
            </w:r>
            <w:proofErr w:type="spellEnd"/>
            <w:r>
              <w:t>()</w:t>
            </w:r>
          </w:p>
          <w:p w:rsidR="00076A1D" w:rsidRDefault="00076A1D" w:rsidP="00076A1D">
            <w:pPr>
              <w:numPr>
                <w:ilvl w:val="0"/>
                <w:numId w:val="16"/>
              </w:numPr>
              <w:tabs>
                <w:tab w:val="left" w:pos="283"/>
              </w:tabs>
              <w:ind w:left="283" w:hanging="283"/>
            </w:pPr>
            <w:proofErr w:type="spellStart"/>
            <w:r>
              <w:t>ClienteAmigos.conectar</w:t>
            </w:r>
            <w:proofErr w:type="spellEnd"/>
            <w:r>
              <w:t>(</w:t>
            </w:r>
            <w:proofErr w:type="spellStart"/>
            <w:r>
              <w:t>String</w:t>
            </w:r>
            <w:proofErr w:type="spellEnd"/>
            <w:r>
              <w:t>)</w:t>
            </w:r>
          </w:p>
          <w:p w:rsidR="00076A1D" w:rsidRDefault="00076A1D" w:rsidP="00076A1D">
            <w:pPr>
              <w:numPr>
                <w:ilvl w:val="0"/>
                <w:numId w:val="16"/>
              </w:numPr>
              <w:tabs>
                <w:tab w:val="left" w:pos="283"/>
              </w:tabs>
              <w:spacing w:after="0"/>
              <w:ind w:left="283" w:hanging="283"/>
            </w:pPr>
            <w:proofErr w:type="spellStart"/>
            <w:r>
              <w:t>ThreadRecibirMensajesServidor.start</w:t>
            </w:r>
            <w:proofErr w:type="spellEnd"/>
            <w:r>
              <w:t>();</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t>Comentarios:</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pPr>
            <w:r>
              <w:t xml:space="preserve">La responsabilidad de crear y mantener la conexión está en la clase </w:t>
            </w:r>
            <w:proofErr w:type="spellStart"/>
            <w:r>
              <w:t>ClienteAmigos</w:t>
            </w:r>
            <w:proofErr w:type="spellEnd"/>
            <w:r>
              <w:t>, así como la responsabilidad de informar a la interfaz de los cambios que haya en el estado de los amigos.</w:t>
            </w:r>
          </w:p>
          <w:p w:rsidR="00076A1D" w:rsidRDefault="00076A1D">
            <w:r>
              <w:t xml:space="preserve">No se sabe en qué momento el servidor enviará mensajes al cliente. La existencia de una clase especializada únicamente en recibir los mensajes hace mucho más sencilla a la clase </w:t>
            </w:r>
            <w:proofErr w:type="spellStart"/>
            <w:r>
              <w:t>ClienteAmigos</w:t>
            </w:r>
            <w:proofErr w:type="spellEnd"/>
            <w:r>
              <w:t>.</w:t>
            </w:r>
          </w:p>
          <w:p w:rsidR="00076A1D" w:rsidRDefault="00076A1D">
            <w:pPr>
              <w:spacing w:after="0"/>
            </w:pPr>
            <w:r>
              <w:t>Si el cliente no pudiera comunicarse con la interfaz, sería necesario que periódicamente esta averiguara acerca de los cambios que se pudieran haber presentado.</w:t>
            </w:r>
          </w:p>
        </w:tc>
      </w:tr>
    </w:tbl>
    <w:p w:rsidR="00076A1D" w:rsidRDefault="00076A1D" w:rsidP="00076A1D">
      <w:pPr>
        <w:rPr>
          <w:lang w:val="es-ES_tradnl"/>
        </w:rPr>
      </w:pPr>
    </w:p>
    <w:tbl>
      <w:tblPr>
        <w:tblW w:w="0" w:type="auto"/>
        <w:tblInd w:w="-7" w:type="dxa"/>
        <w:tblLayout w:type="fixed"/>
        <w:tblLook w:val="04A0" w:firstRow="1" w:lastRow="0" w:firstColumn="1" w:lastColumn="0" w:noHBand="0" w:noVBand="1"/>
      </w:tblPr>
      <w:tblGrid>
        <w:gridCol w:w="2913"/>
        <w:gridCol w:w="7166"/>
      </w:tblGrid>
      <w:tr w:rsidR="00076A1D" w:rsidTr="00076A1D">
        <w:tc>
          <w:tcPr>
            <w:tcW w:w="2913" w:type="dxa"/>
            <w:tcBorders>
              <w:top w:val="single" w:sz="2" w:space="0" w:color="000000"/>
              <w:left w:val="single" w:sz="2" w:space="0" w:color="000000"/>
              <w:bottom w:val="single" w:sz="2" w:space="0" w:color="000000"/>
              <w:right w:val="nil"/>
            </w:tcBorders>
            <w:hideMark/>
          </w:tcPr>
          <w:p w:rsidR="00076A1D" w:rsidRDefault="00076A1D">
            <w:pPr>
              <w:pStyle w:val="TituloTablaClases"/>
              <w:snapToGrid w:val="0"/>
              <w:spacing w:after="0"/>
            </w:pPr>
            <w:r>
              <w:t>Nombre:</w:t>
            </w:r>
          </w:p>
        </w:tc>
        <w:tc>
          <w:tcPr>
            <w:tcW w:w="7166" w:type="dxa"/>
            <w:tcBorders>
              <w:top w:val="single" w:sz="2" w:space="0" w:color="000000"/>
              <w:left w:val="single" w:sz="2" w:space="0" w:color="000000"/>
              <w:bottom w:val="single" w:sz="2" w:space="0" w:color="000000"/>
              <w:right w:val="single" w:sz="2" w:space="0" w:color="000000"/>
            </w:tcBorders>
            <w:hideMark/>
          </w:tcPr>
          <w:p w:rsidR="00076A1D" w:rsidRDefault="00076A1D">
            <w:pPr>
              <w:snapToGrid w:val="0"/>
              <w:spacing w:after="0"/>
              <w:rPr>
                <w:b/>
                <w:bCs/>
              </w:rPr>
            </w:pPr>
            <w:r>
              <w:rPr>
                <w:b/>
                <w:bCs/>
              </w:rPr>
              <w:t>Desconectar del Servidor</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Clases Involucradas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InterfazClienteMessengerAmigos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A través de esta clase el usuario indica que quiere desconectarse.</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ClienteAmigos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Esta clase le indica a todas las conversaciones que deben terminar y termina la conexión con el servidor.</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La conversación debe terminar, así que se envía un mensaje a la otra persona que participa en</w:t>
            </w:r>
            <w:bookmarkStart w:id="0" w:name="_GoBack"/>
            <w:bookmarkEnd w:id="0"/>
            <w:r>
              <w:t xml:space="preserve"> ella.</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VentanaConversacion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Cuando se termina la conversación también debe cerrarse la ventana asociada.</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Secuencia de Acciones</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rsidP="00076A1D">
            <w:pPr>
              <w:numPr>
                <w:ilvl w:val="0"/>
                <w:numId w:val="17"/>
              </w:numPr>
              <w:tabs>
                <w:tab w:val="left" w:pos="283"/>
              </w:tabs>
              <w:snapToGrid w:val="0"/>
              <w:ind w:left="283" w:hanging="283"/>
            </w:pPr>
            <w:proofErr w:type="spellStart"/>
            <w:r>
              <w:t>InterfazClienteMessengerAmigos.terminarConexion</w:t>
            </w:r>
            <w:proofErr w:type="spellEnd"/>
            <w:r>
              <w:t>()</w:t>
            </w:r>
          </w:p>
          <w:p w:rsidR="00076A1D" w:rsidRDefault="00076A1D" w:rsidP="00076A1D">
            <w:pPr>
              <w:numPr>
                <w:ilvl w:val="0"/>
                <w:numId w:val="17"/>
              </w:numPr>
              <w:tabs>
                <w:tab w:val="left" w:pos="283"/>
              </w:tabs>
              <w:ind w:left="283" w:hanging="283"/>
            </w:pPr>
            <w:proofErr w:type="spellStart"/>
            <w:r>
              <w:t>ClienteAmigos.enviarDesconexion</w:t>
            </w:r>
            <w:proofErr w:type="spellEnd"/>
            <w:r>
              <w:t>()</w:t>
            </w:r>
          </w:p>
          <w:p w:rsidR="00076A1D" w:rsidRDefault="00076A1D" w:rsidP="00076A1D">
            <w:pPr>
              <w:numPr>
                <w:ilvl w:val="0"/>
                <w:numId w:val="17"/>
              </w:numPr>
              <w:tabs>
                <w:tab w:val="left" w:pos="283"/>
              </w:tabs>
              <w:ind w:left="283" w:hanging="283"/>
            </w:pPr>
            <w:r>
              <w:lastRenderedPageBreak/>
              <w:t xml:space="preserve">Cuando se recibe el mensaje DESCONEXION se  llama el método </w:t>
            </w:r>
            <w:proofErr w:type="spellStart"/>
            <w:proofErr w:type="gramStart"/>
            <w:r>
              <w:t>ClienteAmigos.desconectar</w:t>
            </w:r>
            <w:proofErr w:type="spellEnd"/>
            <w:r>
              <w:t>(</w:t>
            </w:r>
            <w:proofErr w:type="gramEnd"/>
            <w:r>
              <w:t xml:space="preserve"> )</w:t>
            </w:r>
            <w:r>
              <w:br/>
              <w:t>Para cada conversación activa.</w:t>
            </w:r>
          </w:p>
          <w:p w:rsidR="00076A1D" w:rsidRDefault="00076A1D" w:rsidP="00076A1D">
            <w:pPr>
              <w:numPr>
                <w:ilvl w:val="0"/>
                <w:numId w:val="17"/>
              </w:numPr>
              <w:tabs>
                <w:tab w:val="left" w:pos="283"/>
              </w:tabs>
              <w:ind w:left="283" w:hanging="283"/>
            </w:pPr>
            <w:proofErr w:type="spellStart"/>
            <w:r>
              <w:t>Conversacion.terminar</w:t>
            </w:r>
            <w:proofErr w:type="spellEnd"/>
            <w:r>
              <w:t>()</w:t>
            </w:r>
          </w:p>
          <w:p w:rsidR="00076A1D" w:rsidRDefault="00076A1D" w:rsidP="00076A1D">
            <w:pPr>
              <w:numPr>
                <w:ilvl w:val="0"/>
                <w:numId w:val="17"/>
              </w:numPr>
              <w:tabs>
                <w:tab w:val="left" w:pos="283"/>
              </w:tabs>
              <w:ind w:left="283" w:hanging="283"/>
            </w:pPr>
            <w:r>
              <w:t xml:space="preserve">Cuando se recibe el mensaje CONVERSACION_TERMINADA entonces se llama </w:t>
            </w:r>
            <w:proofErr w:type="spellStart"/>
            <w:r>
              <w:t>terminarConversacion</w:t>
            </w:r>
            <w:proofErr w:type="spellEnd"/>
            <w:r>
              <w:t>() y se le informa a la ventana que debe cerrarse (</w:t>
            </w:r>
            <w:proofErr w:type="spellStart"/>
            <w:r>
              <w:t>VentanaConversacion.dispose</w:t>
            </w:r>
            <w:proofErr w:type="spellEnd"/>
            <w:r>
              <w:t>( ) )</w:t>
            </w:r>
          </w:p>
          <w:p w:rsidR="00076A1D" w:rsidRDefault="00076A1D" w:rsidP="00076A1D">
            <w:pPr>
              <w:numPr>
                <w:ilvl w:val="0"/>
                <w:numId w:val="17"/>
              </w:numPr>
              <w:tabs>
                <w:tab w:val="left" w:pos="283"/>
              </w:tabs>
              <w:ind w:left="283" w:hanging="283"/>
            </w:pPr>
            <w:r>
              <w:t>Se termina la conexión con el servidor.</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pStyle w:val="TituloTablaClases"/>
              <w:snapToGrid w:val="0"/>
              <w:spacing w:after="0"/>
            </w:pPr>
            <w:r>
              <w:lastRenderedPageBreak/>
              <w:t>Comentarios:</w:t>
            </w:r>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pPr>
            <w:r>
              <w:t xml:space="preserve">La iniciativa de terminar cada conversación viene del objeto </w:t>
            </w:r>
            <w:proofErr w:type="spellStart"/>
            <w:r>
              <w:t>Conversacion</w:t>
            </w:r>
            <w:proofErr w:type="spellEnd"/>
            <w:r>
              <w:t xml:space="preserve">, y no de la interfaz: por esto es necesario que cada objeto </w:t>
            </w:r>
            <w:proofErr w:type="spellStart"/>
            <w:r>
              <w:t>Conversacion</w:t>
            </w:r>
            <w:proofErr w:type="spellEnd"/>
            <w:r>
              <w:t xml:space="preserve"> pueda informarle a su respectiva </w:t>
            </w:r>
            <w:proofErr w:type="spellStart"/>
            <w:r>
              <w:t>VentanaConversacion</w:t>
            </w:r>
            <w:proofErr w:type="spellEnd"/>
            <w:r>
              <w:t xml:space="preserve"> que es necesario cerrarse.</w:t>
            </w:r>
          </w:p>
          <w:p w:rsidR="00076A1D" w:rsidRDefault="00076A1D">
            <w:pPr>
              <w:spacing w:after="0"/>
            </w:pPr>
            <w:r>
              <w:t>Cuando se inicia la desconexión se envía un mensaje (LOGOUT) al servidor y ya. Cuando se recibe el mensaje DESCONEXION es que se inician las tareas de terminar las conversaciones y cerrar la conexión con el servidor.</w:t>
            </w:r>
          </w:p>
        </w:tc>
      </w:tr>
    </w:tbl>
    <w:p w:rsidR="00076A1D" w:rsidRDefault="00076A1D" w:rsidP="00076A1D">
      <w:pPr>
        <w:rPr>
          <w:lang w:val="es-ES_tradnl"/>
        </w:rPr>
      </w:pPr>
    </w:p>
    <w:tbl>
      <w:tblPr>
        <w:tblW w:w="0" w:type="auto"/>
        <w:tblInd w:w="-7" w:type="dxa"/>
        <w:tblLayout w:type="fixed"/>
        <w:tblLook w:val="04A0" w:firstRow="1" w:lastRow="0" w:firstColumn="1" w:lastColumn="0" w:noHBand="0" w:noVBand="1"/>
      </w:tblPr>
      <w:tblGrid>
        <w:gridCol w:w="2913"/>
        <w:gridCol w:w="7166"/>
      </w:tblGrid>
      <w:tr w:rsidR="00076A1D" w:rsidTr="00076A1D">
        <w:tc>
          <w:tcPr>
            <w:tcW w:w="2913" w:type="dxa"/>
            <w:tcBorders>
              <w:top w:val="single" w:sz="2" w:space="0" w:color="000000"/>
              <w:left w:val="single" w:sz="2" w:space="0" w:color="000000"/>
              <w:bottom w:val="single" w:sz="2" w:space="0" w:color="000000"/>
              <w:right w:val="nil"/>
            </w:tcBorders>
            <w:hideMark/>
          </w:tcPr>
          <w:p w:rsidR="00076A1D" w:rsidRDefault="00076A1D">
            <w:pPr>
              <w:pStyle w:val="TituloTablaClases"/>
              <w:snapToGrid w:val="0"/>
              <w:spacing w:after="0"/>
            </w:pPr>
            <w:r>
              <w:t>Nombre:</w:t>
            </w:r>
          </w:p>
        </w:tc>
        <w:tc>
          <w:tcPr>
            <w:tcW w:w="7166" w:type="dxa"/>
            <w:tcBorders>
              <w:top w:val="single" w:sz="2" w:space="0" w:color="000000"/>
              <w:left w:val="single" w:sz="2" w:space="0" w:color="000000"/>
              <w:bottom w:val="single" w:sz="2" w:space="0" w:color="000000"/>
              <w:right w:val="single" w:sz="2" w:space="0" w:color="000000"/>
            </w:tcBorders>
            <w:hideMark/>
          </w:tcPr>
          <w:p w:rsidR="00076A1D" w:rsidRDefault="00076A1D">
            <w:pPr>
              <w:snapToGrid w:val="0"/>
              <w:spacing w:after="0"/>
              <w:rPr>
                <w:b/>
                <w:bCs/>
              </w:rPr>
            </w:pPr>
            <w:r>
              <w:rPr>
                <w:b/>
                <w:bCs/>
              </w:rPr>
              <w:t>Iniciar una conversación (local)</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Clases Involucradas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InterfazClienteMessengerAmigos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A través de este objeto el usuario hace la solicitud para iniciar una conversación.</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ClienteAmigos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Este objeto crea un objeto de tipo </w:t>
            </w:r>
            <w:proofErr w:type="spellStart"/>
            <w:r>
              <w:t>Conversacion</w:t>
            </w:r>
            <w:proofErr w:type="spellEnd"/>
            <w:r>
              <w:t xml:space="preserve"> para que maneje la nueva conversación y envía un mensaje al servidor solicitándole que le envíe un mensaje (INICIAR_CHARLA) a otro cliente.</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Cuando se construye este objeto queda lista para recibir la conexión del cliente con el que se va a establecer una conversación.</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VentanaConversación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Esta ventana se encargará de enviar y mostrar los mensajes de la conversación.</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ThreadRecibirMensajesConversacion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Este objeto se encarga de recibir los mensajes enviados por el otro participante en la conversación y delegar su procesamiento a la clase </w:t>
            </w:r>
            <w:proofErr w:type="spellStart"/>
            <w:r>
              <w:t>Conversacion</w:t>
            </w:r>
            <w:proofErr w:type="spellEnd"/>
            <w:r>
              <w:t>.</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Secuencia de Acciones</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rsidP="00076A1D">
            <w:pPr>
              <w:numPr>
                <w:ilvl w:val="0"/>
                <w:numId w:val="18"/>
              </w:numPr>
              <w:tabs>
                <w:tab w:val="left" w:pos="283"/>
              </w:tabs>
              <w:snapToGrid w:val="0"/>
              <w:ind w:left="283" w:hanging="283"/>
            </w:pPr>
            <w:r>
              <w:t xml:space="preserve">La interfaz recibe una solicitud para crear una nueva </w:t>
            </w:r>
            <w:proofErr w:type="spellStart"/>
            <w:r>
              <w:t>conversacion</w:t>
            </w:r>
            <w:proofErr w:type="spellEnd"/>
            <w:r>
              <w:t xml:space="preserve"> y la delega al </w:t>
            </w:r>
            <w:proofErr w:type="spellStart"/>
            <w:r>
              <w:t>ClienteAmigos</w:t>
            </w:r>
            <w:proofErr w:type="spellEnd"/>
            <w:r>
              <w:t>.</w:t>
            </w:r>
          </w:p>
          <w:p w:rsidR="00076A1D" w:rsidRDefault="00076A1D" w:rsidP="00076A1D">
            <w:pPr>
              <w:numPr>
                <w:ilvl w:val="0"/>
                <w:numId w:val="18"/>
              </w:numPr>
              <w:tabs>
                <w:tab w:val="left" w:pos="283"/>
              </w:tabs>
              <w:ind w:left="283" w:hanging="283"/>
            </w:pPr>
            <w:r>
              <w:t xml:space="preserve">El </w:t>
            </w:r>
            <w:proofErr w:type="spellStart"/>
            <w:r>
              <w:t>ClienteAmigos</w:t>
            </w:r>
            <w:proofErr w:type="spellEnd"/>
            <w:r>
              <w:t xml:space="preserve"> envía un mensaje al servidor con la solicitud, crea el objeto </w:t>
            </w:r>
            <w:proofErr w:type="spellStart"/>
            <w:r>
              <w:t>Conversacion</w:t>
            </w:r>
            <w:proofErr w:type="spellEnd"/>
            <w:r>
              <w:t xml:space="preserve"> y lo retorna.</w:t>
            </w:r>
          </w:p>
          <w:p w:rsidR="00076A1D" w:rsidRDefault="00076A1D" w:rsidP="00076A1D">
            <w:pPr>
              <w:numPr>
                <w:ilvl w:val="0"/>
                <w:numId w:val="18"/>
              </w:numPr>
              <w:tabs>
                <w:tab w:val="left" w:pos="283"/>
              </w:tabs>
              <w:ind w:left="283" w:hanging="283"/>
            </w:pPr>
            <w:r>
              <w:t xml:space="preserve">El objeto </w:t>
            </w:r>
            <w:proofErr w:type="spellStart"/>
            <w:r>
              <w:t>Conversacion</w:t>
            </w:r>
            <w:proofErr w:type="spellEnd"/>
            <w:r>
              <w:t xml:space="preserve"> creado espera la conexión del otro cliente. Cuando la recibe crea una instancia de </w:t>
            </w:r>
            <w:proofErr w:type="spellStart"/>
            <w:r>
              <w:t>ThreadRecibirMensajesConversacion</w:t>
            </w:r>
            <w:proofErr w:type="spellEnd"/>
            <w:r>
              <w:t xml:space="preserve"> para que se encargue de esperar los mensajes que el otro usuario envíe.</w:t>
            </w:r>
          </w:p>
          <w:p w:rsidR="00076A1D" w:rsidRDefault="00076A1D" w:rsidP="00076A1D">
            <w:pPr>
              <w:numPr>
                <w:ilvl w:val="0"/>
                <w:numId w:val="18"/>
              </w:numPr>
              <w:tabs>
                <w:tab w:val="left" w:pos="283"/>
              </w:tabs>
              <w:spacing w:after="0"/>
              <w:ind w:left="283" w:hanging="283"/>
            </w:pPr>
            <w:r>
              <w:t xml:space="preserve">Con el objeto </w:t>
            </w:r>
            <w:proofErr w:type="spellStart"/>
            <w:r>
              <w:t>Conversacion</w:t>
            </w:r>
            <w:proofErr w:type="spellEnd"/>
            <w:r>
              <w:t xml:space="preserve"> retornado, </w:t>
            </w:r>
            <w:smartTag w:uri="urn:schemas-microsoft-com:office:smarttags" w:element="PersonName">
              <w:smartTagPr>
                <w:attr w:name="ProductID" w:val="la Interfaz"/>
              </w:smartTagPr>
              <w:r>
                <w:t>la Interfaz</w:t>
              </w:r>
            </w:smartTag>
            <w:r>
              <w:t xml:space="preserve"> crea una nueva </w:t>
            </w:r>
            <w:proofErr w:type="spellStart"/>
            <w:r>
              <w:t>VentanaConversacion</w:t>
            </w:r>
            <w:proofErr w:type="spellEnd"/>
            <w:r>
              <w:t xml:space="preserve"> y la asocia a la nueva conversación.</w:t>
            </w:r>
          </w:p>
        </w:tc>
      </w:tr>
    </w:tbl>
    <w:p w:rsidR="00076A1D" w:rsidRDefault="00076A1D" w:rsidP="00076A1D">
      <w:pPr>
        <w:rPr>
          <w:lang w:val="es-ES_tradnl"/>
        </w:rPr>
      </w:pPr>
    </w:p>
    <w:tbl>
      <w:tblPr>
        <w:tblW w:w="0" w:type="auto"/>
        <w:tblInd w:w="-7" w:type="dxa"/>
        <w:tblLayout w:type="fixed"/>
        <w:tblLook w:val="04A0" w:firstRow="1" w:lastRow="0" w:firstColumn="1" w:lastColumn="0" w:noHBand="0" w:noVBand="1"/>
      </w:tblPr>
      <w:tblGrid>
        <w:gridCol w:w="2913"/>
        <w:gridCol w:w="7166"/>
      </w:tblGrid>
      <w:tr w:rsidR="00076A1D" w:rsidTr="00076A1D">
        <w:tc>
          <w:tcPr>
            <w:tcW w:w="2913" w:type="dxa"/>
            <w:tcBorders>
              <w:top w:val="single" w:sz="2" w:space="0" w:color="000000"/>
              <w:left w:val="single" w:sz="2" w:space="0" w:color="000000"/>
              <w:bottom w:val="single" w:sz="2" w:space="0" w:color="000000"/>
              <w:right w:val="nil"/>
            </w:tcBorders>
            <w:hideMark/>
          </w:tcPr>
          <w:p w:rsidR="00076A1D" w:rsidRDefault="00076A1D">
            <w:pPr>
              <w:pStyle w:val="TituloTablaClases"/>
              <w:snapToGrid w:val="0"/>
              <w:spacing w:after="0"/>
            </w:pPr>
            <w:r>
              <w:t>Nombre:</w:t>
            </w:r>
          </w:p>
        </w:tc>
        <w:tc>
          <w:tcPr>
            <w:tcW w:w="7166" w:type="dxa"/>
            <w:tcBorders>
              <w:top w:val="single" w:sz="2" w:space="0" w:color="000000"/>
              <w:left w:val="single" w:sz="2" w:space="0" w:color="000000"/>
              <w:bottom w:val="single" w:sz="2" w:space="0" w:color="000000"/>
              <w:right w:val="single" w:sz="2" w:space="0" w:color="000000"/>
            </w:tcBorders>
            <w:hideMark/>
          </w:tcPr>
          <w:p w:rsidR="00076A1D" w:rsidRDefault="00076A1D">
            <w:pPr>
              <w:snapToGrid w:val="0"/>
              <w:spacing w:after="0"/>
              <w:rPr>
                <w:b/>
                <w:bCs/>
              </w:rPr>
            </w:pPr>
            <w:r>
              <w:rPr>
                <w:b/>
                <w:bCs/>
              </w:rPr>
              <w:t>Iniciar una conversación (remota)</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Clases Involucradas</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InterfazClienteMessengerAmigos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En este caso esta clase solamente se encarga de crear un objeto de tipo </w:t>
            </w:r>
            <w:proofErr w:type="spellStart"/>
            <w:r>
              <w:t>VentanaConversacion</w:t>
            </w:r>
            <w:proofErr w:type="spellEnd"/>
            <w:r>
              <w:t>.</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ClienteAmigos</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Este objeto recibe el comando para iniciar una </w:t>
            </w:r>
            <w:proofErr w:type="spellStart"/>
            <w:r>
              <w:t>convesación</w:t>
            </w:r>
            <w:proofErr w:type="spellEnd"/>
            <w:r>
              <w:t xml:space="preserve">: crea el objeto </w:t>
            </w:r>
            <w:proofErr w:type="spellStart"/>
            <w:r>
              <w:t>Conversacion</w:t>
            </w:r>
            <w:proofErr w:type="spellEnd"/>
            <w:r>
              <w:t xml:space="preserve"> y le indica que debe conectarse a un cliente remoto. Luego de </w:t>
            </w:r>
            <w:r>
              <w:lastRenderedPageBreak/>
              <w:t xml:space="preserve">construir el objeto </w:t>
            </w:r>
            <w:proofErr w:type="spellStart"/>
            <w:r>
              <w:t>Conversacion</w:t>
            </w:r>
            <w:proofErr w:type="spellEnd"/>
            <w:r>
              <w:t xml:space="preserve"> le indica a la interfaz que debe construir una ventana asociada a él.</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lastRenderedPageBreak/>
              <w:t>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Cuando se construye este objeto se conecta al cliente remoto.</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VentanaConversación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Esta ventana se encargará de enviar y mostrar los mensajes de la conversación.</w:t>
            </w:r>
          </w:p>
        </w:tc>
      </w:tr>
      <w:tr w:rsidR="00076A1D" w:rsidTr="00076A1D">
        <w:tc>
          <w:tcPr>
            <w:tcW w:w="2913" w:type="dxa"/>
            <w:tcBorders>
              <w:top w:val="nil"/>
              <w:left w:val="single" w:sz="2" w:space="0" w:color="000000"/>
              <w:bottom w:val="single" w:sz="2" w:space="0" w:color="000000"/>
              <w:right w:val="nil"/>
            </w:tcBorders>
            <w:hideMark/>
          </w:tcPr>
          <w:p w:rsidR="00076A1D" w:rsidRDefault="00076A1D">
            <w:pPr>
              <w:snapToGrid w:val="0"/>
              <w:spacing w:after="0"/>
            </w:pPr>
            <w:proofErr w:type="spellStart"/>
            <w:r>
              <w:t>ThreadRecibirMensajesConversacion</w:t>
            </w:r>
            <w:proofErr w:type="spellEnd"/>
          </w:p>
        </w:tc>
        <w:tc>
          <w:tcPr>
            <w:tcW w:w="7166" w:type="dxa"/>
            <w:tcBorders>
              <w:top w:val="nil"/>
              <w:left w:val="single" w:sz="2" w:space="0" w:color="000000"/>
              <w:bottom w:val="single" w:sz="2" w:space="0" w:color="000000"/>
              <w:right w:val="single" w:sz="2" w:space="0" w:color="000000"/>
            </w:tcBorders>
            <w:hideMark/>
          </w:tcPr>
          <w:p w:rsidR="00076A1D" w:rsidRDefault="00076A1D">
            <w:pPr>
              <w:snapToGrid w:val="0"/>
              <w:spacing w:after="0"/>
            </w:pPr>
            <w:r>
              <w:t xml:space="preserve">Este objeto se encarga de recibir los mensajes enviados por el otro participante en la conversación y delegar su procesamiento a la clase </w:t>
            </w:r>
            <w:proofErr w:type="spellStart"/>
            <w:r>
              <w:t>Conversacion</w:t>
            </w:r>
            <w:proofErr w:type="spellEnd"/>
            <w:r>
              <w:t>.</w:t>
            </w:r>
          </w:p>
        </w:tc>
      </w:tr>
      <w:tr w:rsidR="00076A1D" w:rsidTr="00076A1D">
        <w:tc>
          <w:tcPr>
            <w:tcW w:w="10079" w:type="dxa"/>
            <w:gridSpan w:val="2"/>
            <w:tcBorders>
              <w:top w:val="nil"/>
              <w:left w:val="single" w:sz="2" w:space="0" w:color="000000"/>
              <w:bottom w:val="single" w:sz="2" w:space="0" w:color="000000"/>
              <w:right w:val="single" w:sz="2" w:space="0" w:color="000000"/>
            </w:tcBorders>
            <w:hideMark/>
          </w:tcPr>
          <w:p w:rsidR="00076A1D" w:rsidRDefault="00076A1D">
            <w:pPr>
              <w:pStyle w:val="TituloTablaClases"/>
              <w:snapToGrid w:val="0"/>
              <w:spacing w:after="0"/>
            </w:pPr>
            <w:r>
              <w:t>Secuencia de Acciones</w:t>
            </w:r>
          </w:p>
        </w:tc>
      </w:tr>
      <w:tr w:rsidR="00076A1D" w:rsidTr="00076A1D">
        <w:tc>
          <w:tcPr>
            <w:tcW w:w="10079" w:type="dxa"/>
            <w:gridSpan w:val="2"/>
            <w:tcBorders>
              <w:top w:val="nil"/>
              <w:left w:val="single" w:sz="2" w:space="0" w:color="000000"/>
              <w:bottom w:val="single" w:sz="2" w:space="0" w:color="000000"/>
              <w:right w:val="single" w:sz="2" w:space="0" w:color="000000"/>
            </w:tcBorders>
          </w:tcPr>
          <w:p w:rsidR="00076A1D" w:rsidRDefault="00076A1D">
            <w:pPr>
              <w:snapToGrid w:val="0"/>
              <w:ind w:left="283"/>
            </w:pPr>
          </w:p>
          <w:p w:rsidR="00076A1D" w:rsidRDefault="00076A1D" w:rsidP="00076A1D">
            <w:pPr>
              <w:numPr>
                <w:ilvl w:val="0"/>
                <w:numId w:val="19"/>
              </w:numPr>
              <w:tabs>
                <w:tab w:val="left" w:pos="283"/>
              </w:tabs>
              <w:ind w:left="283" w:hanging="283"/>
            </w:pPr>
            <w:r>
              <w:t xml:space="preserve">El </w:t>
            </w:r>
            <w:proofErr w:type="spellStart"/>
            <w:r>
              <w:t>ClienteAmigos</w:t>
            </w:r>
            <w:proofErr w:type="spellEnd"/>
            <w:r>
              <w:t xml:space="preserve"> recibe un mensaje que le indica que se va a crear una conversación: crea el objeto </w:t>
            </w:r>
            <w:proofErr w:type="spellStart"/>
            <w:r>
              <w:t>Conversacion</w:t>
            </w:r>
            <w:proofErr w:type="spellEnd"/>
            <w:r>
              <w:t xml:space="preserve"> y le indica que debe conectarse al cliente remoto. Luego le indica a la interfaz que debe crear una ventana y le da el objeto </w:t>
            </w:r>
            <w:proofErr w:type="spellStart"/>
            <w:r>
              <w:t>Conversacion</w:t>
            </w:r>
            <w:proofErr w:type="spellEnd"/>
            <w:r>
              <w:t xml:space="preserve"> al cual debe estar asociado.</w:t>
            </w:r>
          </w:p>
          <w:p w:rsidR="00076A1D" w:rsidRDefault="00076A1D" w:rsidP="00076A1D">
            <w:pPr>
              <w:numPr>
                <w:ilvl w:val="0"/>
                <w:numId w:val="19"/>
              </w:numPr>
              <w:tabs>
                <w:tab w:val="left" w:pos="283"/>
              </w:tabs>
              <w:ind w:left="283" w:hanging="283"/>
            </w:pPr>
            <w:r>
              <w:t xml:space="preserve">El objeto </w:t>
            </w:r>
            <w:proofErr w:type="spellStart"/>
            <w:r>
              <w:t>Conversacion</w:t>
            </w:r>
            <w:proofErr w:type="spellEnd"/>
            <w:r>
              <w:t xml:space="preserve"> creado establece una conexión al otro cliente: crea una instancia de </w:t>
            </w:r>
            <w:proofErr w:type="spellStart"/>
            <w:r>
              <w:t>ThreadRecibirMensajesConversacion</w:t>
            </w:r>
            <w:proofErr w:type="spellEnd"/>
            <w:r>
              <w:t xml:space="preserve"> para que se encargue de esperar los mensajes que el otro usuario envíe.</w:t>
            </w:r>
          </w:p>
          <w:p w:rsidR="00076A1D" w:rsidRDefault="00076A1D" w:rsidP="00076A1D">
            <w:pPr>
              <w:numPr>
                <w:ilvl w:val="0"/>
                <w:numId w:val="19"/>
              </w:numPr>
              <w:tabs>
                <w:tab w:val="left" w:pos="283"/>
              </w:tabs>
              <w:spacing w:after="0"/>
              <w:ind w:left="283" w:hanging="283"/>
            </w:pPr>
            <w:r>
              <w:t xml:space="preserve">Con el objeto </w:t>
            </w:r>
            <w:proofErr w:type="spellStart"/>
            <w:r>
              <w:t>Conversacion</w:t>
            </w:r>
            <w:proofErr w:type="spellEnd"/>
            <w:r>
              <w:t xml:space="preserve"> que le pasaron, </w:t>
            </w:r>
            <w:smartTag w:uri="urn:schemas-microsoft-com:office:smarttags" w:element="PersonName">
              <w:smartTagPr>
                <w:attr w:name="ProductID" w:val="la Interfaz"/>
              </w:smartTagPr>
              <w:r>
                <w:t>la Interfaz</w:t>
              </w:r>
            </w:smartTag>
            <w:r>
              <w:t xml:space="preserve"> crea una nueva </w:t>
            </w:r>
            <w:proofErr w:type="spellStart"/>
            <w:r>
              <w:t>VentanaConversacion</w:t>
            </w:r>
            <w:proofErr w:type="spellEnd"/>
            <w:r>
              <w:t xml:space="preserve"> y la asocia a la nueva conversación.</w:t>
            </w:r>
          </w:p>
        </w:tc>
      </w:tr>
    </w:tbl>
    <w:p w:rsidR="00205F98" w:rsidRPr="000F2D5C" w:rsidRDefault="00205F98" w:rsidP="000F2D5C">
      <w:pPr>
        <w:jc w:val="center"/>
        <w:rPr>
          <w:noProof/>
          <w:lang w:val="es-CO" w:eastAsia="es-CO"/>
        </w:rPr>
      </w:pPr>
    </w:p>
    <w:sectPr w:rsidR="00205F98" w:rsidRPr="000F2D5C">
      <w:headerReference w:type="default" r:id="rId16"/>
      <w:footerReference w:type="default" r:id="rId17"/>
      <w:footnotePr>
        <w:pos w:val="beneathText"/>
      </w:footnotePr>
      <w:pgSz w:w="12240" w:h="15840"/>
      <w:pgMar w:top="1134" w:right="1134" w:bottom="1134"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381" w:rsidRDefault="00513381">
      <w:pPr>
        <w:spacing w:after="0"/>
      </w:pPr>
      <w:r>
        <w:separator/>
      </w:r>
    </w:p>
  </w:endnote>
  <w:endnote w:type="continuationSeparator" w:id="0">
    <w:p w:rsidR="00513381" w:rsidRDefault="005133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3A" w:rsidRDefault="00A8373A" w:rsidP="00A8373A">
    <w:pPr>
      <w:pStyle w:val="Piedepgina"/>
      <w:spacing w:after="0"/>
      <w:rPr>
        <w:rFonts w:ascii="Tahoma" w:hAnsi="Tahoma" w:cs="Tahoma"/>
        <w:sz w:val="14"/>
        <w:szCs w:val="14"/>
      </w:rPr>
    </w:pPr>
    <w:r w:rsidRPr="004B6ED1">
      <w:rPr>
        <w:rFonts w:ascii="Tahoma" w:hAnsi="Tahoma" w:cs="Tahoma"/>
        <w:b/>
        <w:sz w:val="14"/>
        <w:szCs w:val="14"/>
      </w:rPr>
      <w:t>Universidad de los Andes</w:t>
    </w:r>
    <w:r w:rsidRPr="004B6ED1">
      <w:rPr>
        <w:rFonts w:ascii="Tahoma" w:hAnsi="Tahoma" w:cs="Tahoma"/>
        <w:sz w:val="14"/>
        <w:szCs w:val="14"/>
      </w:rPr>
      <w:t xml:space="preserve"> | Vigilada </w:t>
    </w:r>
    <w:proofErr w:type="spellStart"/>
    <w:r w:rsidRPr="004B6ED1">
      <w:rPr>
        <w:rFonts w:ascii="Tahoma" w:hAnsi="Tahoma" w:cs="Tahoma"/>
        <w:sz w:val="14"/>
        <w:szCs w:val="14"/>
      </w:rPr>
      <w:t>MinEducación</w:t>
    </w:r>
    <w:proofErr w:type="spellEnd"/>
    <w:r w:rsidRPr="004B6ED1">
      <w:rPr>
        <w:rFonts w:ascii="Tahoma" w:hAnsi="Tahoma" w:cs="Tahoma"/>
        <w:sz w:val="14"/>
        <w:szCs w:val="14"/>
      </w:rPr>
      <w:t xml:space="preserve">. </w:t>
    </w:r>
  </w:p>
  <w:p w:rsidR="001755E4" w:rsidRDefault="00A8373A" w:rsidP="00A8373A">
    <w:pPr>
      <w:pStyle w:val="Piedepgina"/>
      <w:spacing w:after="0"/>
      <w:rPr>
        <w:rFonts w:ascii="Book Antiqua" w:hAnsi="Book Antiqua" w:cs="Times New Roman"/>
      </w:rPr>
    </w:pPr>
    <w:r w:rsidRPr="004B6ED1">
      <w:rPr>
        <w:rFonts w:ascii="Tahoma" w:hAnsi="Tahoma" w:cs="Tahoma"/>
        <w:sz w:val="14"/>
        <w:szCs w:val="14"/>
      </w:rPr>
      <w:t xml:space="preserve">Reconocimiento como Universidad, Decreto 1297 del 30 de mayo de 1964 Personería Jurídica: Resolución 28 del 23 de febrero de 1949 </w:t>
    </w:r>
    <w:proofErr w:type="spellStart"/>
    <w:r w:rsidRPr="004B6ED1">
      <w:rPr>
        <w:rFonts w:ascii="Tahoma" w:hAnsi="Tahoma" w:cs="Tahoma"/>
        <w:sz w:val="14"/>
        <w:szCs w:val="14"/>
      </w:rPr>
      <w:t>MinJusticia</w:t>
    </w:r>
    <w:proofErr w:type="spellEnd"/>
    <w:r w:rsidRPr="004B6ED1">
      <w:rPr>
        <w:rFonts w:ascii="Tahoma" w:hAnsi="Tahoma" w:cs="Tahoma"/>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381" w:rsidRDefault="00513381">
      <w:pPr>
        <w:spacing w:after="0"/>
      </w:pPr>
      <w:r>
        <w:separator/>
      </w:r>
    </w:p>
  </w:footnote>
  <w:footnote w:type="continuationSeparator" w:id="0">
    <w:p w:rsidR="00513381" w:rsidRDefault="005133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3A" w:rsidRDefault="00A8373A">
    <w:pPr>
      <w:pStyle w:val="Encabezado"/>
    </w:pPr>
    <w:r>
      <w:rPr>
        <w:noProof/>
        <w:lang w:val="es-CO" w:eastAsia="es-CO"/>
      </w:rPr>
      <w:drawing>
        <wp:inline distT="0" distB="0" distL="0" distR="0" wp14:anchorId="6C7CCC16" wp14:editId="0AAE588A">
          <wp:extent cx="2594759" cy="8107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67959" cy="833581"/>
                  </a:xfrm>
                  <a:prstGeom prst="rect">
                    <a:avLst/>
                  </a:prstGeom>
                </pic:spPr>
              </pic:pic>
            </a:graphicData>
          </a:graphic>
        </wp:inline>
      </w:drawing>
    </w:r>
    <w:r>
      <w:tab/>
      <w:t xml:space="preserve">                                                       </w:t>
    </w:r>
    <w:r>
      <w:tab/>
    </w:r>
    <w:r>
      <w:rPr>
        <w:noProof/>
        <w:lang w:val="es-CO" w:eastAsia="es-CO"/>
      </w:rPr>
      <w:drawing>
        <wp:inline distT="0" distB="0" distL="0" distR="0" wp14:anchorId="5D8769F1" wp14:editId="2EF82B27">
          <wp:extent cx="1685925" cy="8206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upi2.png"/>
                  <pic:cNvPicPr/>
                </pic:nvPicPr>
                <pic:blipFill>
                  <a:blip r:embed="rId2">
                    <a:extLst>
                      <a:ext uri="{28A0092B-C50C-407E-A947-70E740481C1C}">
                        <a14:useLocalDpi xmlns:a14="http://schemas.microsoft.com/office/drawing/2010/main" val="0"/>
                      </a:ext>
                    </a:extLst>
                  </a:blip>
                  <a:stretch>
                    <a:fillRect/>
                  </a:stretch>
                </pic:blipFill>
                <pic:spPr>
                  <a:xfrm>
                    <a:off x="0" y="0"/>
                    <a:ext cx="1836744" cy="89404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Ø"/>
      <w:lvlJc w:val="left"/>
      <w:pPr>
        <w:tabs>
          <w:tab w:val="num" w:pos="360"/>
        </w:tabs>
        <w:ind w:left="0" w:firstLine="0"/>
      </w:pPr>
      <w:rPr>
        <w:rFonts w:ascii="Wingdings" w:hAnsi="Wingdings"/>
      </w:rPr>
    </w:lvl>
  </w:abstractNum>
  <w:abstractNum w:abstractNumId="2" w15:restartNumberingAfterBreak="0">
    <w:nsid w:val="00000003"/>
    <w:multiLevelType w:val="multilevel"/>
    <w:tmpl w:val="00000003"/>
    <w:name w:val="WW8Num3"/>
    <w:lvl w:ilvl="0">
      <w:start w:val="1"/>
      <w:numFmt w:val="decimal"/>
      <w:lvlText w:val="%1."/>
      <w:lvlJc w:val="left"/>
      <w:pPr>
        <w:tabs>
          <w:tab w:val="num" w:pos="283"/>
        </w:tabs>
        <w:ind w:left="0" w:firstLine="0"/>
      </w:pPr>
    </w:lvl>
    <w:lvl w:ilvl="1">
      <w:start w:val="1"/>
      <w:numFmt w:val="decimal"/>
      <w:lvlText w:val="%2."/>
      <w:lvlJc w:val="left"/>
      <w:pPr>
        <w:tabs>
          <w:tab w:val="num" w:pos="567"/>
        </w:tabs>
        <w:ind w:left="0" w:firstLine="0"/>
      </w:pPr>
    </w:lvl>
    <w:lvl w:ilvl="2">
      <w:start w:val="1"/>
      <w:numFmt w:val="decimal"/>
      <w:lvlText w:val="%3."/>
      <w:lvlJc w:val="left"/>
      <w:pPr>
        <w:tabs>
          <w:tab w:val="num" w:pos="850"/>
        </w:tabs>
        <w:ind w:left="0" w:firstLine="0"/>
      </w:pPr>
    </w:lvl>
    <w:lvl w:ilvl="3">
      <w:start w:val="1"/>
      <w:numFmt w:val="decimal"/>
      <w:lvlText w:val="%4."/>
      <w:lvlJc w:val="left"/>
      <w:pPr>
        <w:tabs>
          <w:tab w:val="num" w:pos="1134"/>
        </w:tabs>
        <w:ind w:left="0" w:firstLine="0"/>
      </w:pPr>
    </w:lvl>
    <w:lvl w:ilvl="4">
      <w:start w:val="1"/>
      <w:numFmt w:val="decimal"/>
      <w:lvlText w:val="%5."/>
      <w:lvlJc w:val="left"/>
      <w:pPr>
        <w:tabs>
          <w:tab w:val="num" w:pos="1417"/>
        </w:tabs>
        <w:ind w:left="0" w:firstLine="0"/>
      </w:pPr>
    </w:lvl>
    <w:lvl w:ilvl="5">
      <w:start w:val="1"/>
      <w:numFmt w:val="decimal"/>
      <w:lvlText w:val="%6."/>
      <w:lvlJc w:val="left"/>
      <w:pPr>
        <w:tabs>
          <w:tab w:val="num" w:pos="1701"/>
        </w:tabs>
        <w:ind w:left="0" w:firstLine="0"/>
      </w:pPr>
    </w:lvl>
    <w:lvl w:ilvl="6">
      <w:start w:val="1"/>
      <w:numFmt w:val="decimal"/>
      <w:lvlText w:val="%7."/>
      <w:lvlJc w:val="left"/>
      <w:pPr>
        <w:tabs>
          <w:tab w:val="num" w:pos="1984"/>
        </w:tabs>
        <w:ind w:left="0" w:firstLine="0"/>
      </w:pPr>
    </w:lvl>
    <w:lvl w:ilvl="7">
      <w:start w:val="1"/>
      <w:numFmt w:val="decimal"/>
      <w:lvlText w:val="%8."/>
      <w:lvlJc w:val="left"/>
      <w:pPr>
        <w:tabs>
          <w:tab w:val="num" w:pos="2268"/>
        </w:tabs>
        <w:ind w:left="0" w:firstLine="0"/>
      </w:pPr>
    </w:lvl>
    <w:lvl w:ilvl="8">
      <w:start w:val="1"/>
      <w:numFmt w:val="decimal"/>
      <w:lvlText w:val="%9."/>
      <w:lvlJc w:val="left"/>
      <w:pPr>
        <w:tabs>
          <w:tab w:val="num" w:pos="2551"/>
        </w:tabs>
        <w:ind w:left="0" w:firstLine="0"/>
      </w:pPr>
    </w:lvl>
  </w:abstractNum>
  <w:abstractNum w:abstractNumId="3" w15:restartNumberingAfterBreak="0">
    <w:nsid w:val="00000004"/>
    <w:multiLevelType w:val="multilevel"/>
    <w:tmpl w:val="00000004"/>
    <w:name w:val="WW8Num4"/>
    <w:lvl w:ilvl="0">
      <w:start w:val="1"/>
      <w:numFmt w:val="bullet"/>
      <w:lvlText w:val="·"/>
      <w:lvlJc w:val="left"/>
      <w:pPr>
        <w:tabs>
          <w:tab w:val="num" w:pos="283"/>
        </w:tabs>
        <w:ind w:left="0" w:firstLine="0"/>
      </w:pPr>
      <w:rPr>
        <w:rFonts w:ascii="Symbol" w:hAnsi="Symbol" w:cs="StarSymbol"/>
        <w:sz w:val="18"/>
        <w:szCs w:val="18"/>
      </w:rPr>
    </w:lvl>
    <w:lvl w:ilvl="1">
      <w:start w:val="1"/>
      <w:numFmt w:val="bullet"/>
      <w:lvlText w:val="·"/>
      <w:lvlJc w:val="left"/>
      <w:pPr>
        <w:tabs>
          <w:tab w:val="num" w:pos="567"/>
        </w:tabs>
        <w:ind w:left="0" w:firstLine="0"/>
      </w:pPr>
      <w:rPr>
        <w:rFonts w:ascii="Symbol" w:hAnsi="Symbol" w:cs="StarSymbol"/>
        <w:sz w:val="18"/>
        <w:szCs w:val="18"/>
      </w:rPr>
    </w:lvl>
    <w:lvl w:ilvl="2">
      <w:start w:val="1"/>
      <w:numFmt w:val="bullet"/>
      <w:lvlText w:val="·"/>
      <w:lvlJc w:val="left"/>
      <w:pPr>
        <w:tabs>
          <w:tab w:val="num" w:pos="850"/>
        </w:tabs>
        <w:ind w:left="0" w:firstLine="0"/>
      </w:pPr>
      <w:rPr>
        <w:rFonts w:ascii="Symbol" w:hAnsi="Symbol" w:cs="StarSymbol"/>
        <w:sz w:val="18"/>
        <w:szCs w:val="18"/>
      </w:rPr>
    </w:lvl>
    <w:lvl w:ilvl="3">
      <w:start w:val="1"/>
      <w:numFmt w:val="bullet"/>
      <w:lvlText w:val="·"/>
      <w:lvlJc w:val="left"/>
      <w:pPr>
        <w:tabs>
          <w:tab w:val="num" w:pos="1134"/>
        </w:tabs>
        <w:ind w:left="0" w:firstLine="0"/>
      </w:pPr>
      <w:rPr>
        <w:rFonts w:ascii="Symbol" w:hAnsi="Symbol" w:cs="StarSymbol"/>
        <w:sz w:val="18"/>
        <w:szCs w:val="18"/>
      </w:rPr>
    </w:lvl>
    <w:lvl w:ilvl="4">
      <w:start w:val="1"/>
      <w:numFmt w:val="bullet"/>
      <w:lvlText w:val="·"/>
      <w:lvlJc w:val="left"/>
      <w:pPr>
        <w:tabs>
          <w:tab w:val="num" w:pos="1417"/>
        </w:tabs>
        <w:ind w:left="0" w:firstLine="0"/>
      </w:pPr>
      <w:rPr>
        <w:rFonts w:ascii="Symbol" w:hAnsi="Symbol" w:cs="StarSymbol"/>
        <w:sz w:val="18"/>
        <w:szCs w:val="18"/>
      </w:rPr>
    </w:lvl>
    <w:lvl w:ilvl="5">
      <w:start w:val="1"/>
      <w:numFmt w:val="bullet"/>
      <w:lvlText w:val="·"/>
      <w:lvlJc w:val="left"/>
      <w:pPr>
        <w:tabs>
          <w:tab w:val="num" w:pos="1701"/>
        </w:tabs>
        <w:ind w:left="0" w:firstLine="0"/>
      </w:pPr>
      <w:rPr>
        <w:rFonts w:ascii="Symbol" w:hAnsi="Symbol" w:cs="StarSymbol"/>
        <w:sz w:val="18"/>
        <w:szCs w:val="18"/>
      </w:rPr>
    </w:lvl>
    <w:lvl w:ilvl="6">
      <w:start w:val="1"/>
      <w:numFmt w:val="bullet"/>
      <w:lvlText w:val="·"/>
      <w:lvlJc w:val="left"/>
      <w:pPr>
        <w:tabs>
          <w:tab w:val="num" w:pos="1984"/>
        </w:tabs>
        <w:ind w:left="0" w:firstLine="0"/>
      </w:pPr>
      <w:rPr>
        <w:rFonts w:ascii="Symbol" w:hAnsi="Symbol" w:cs="StarSymbol"/>
        <w:sz w:val="18"/>
        <w:szCs w:val="18"/>
      </w:rPr>
    </w:lvl>
    <w:lvl w:ilvl="7">
      <w:start w:val="1"/>
      <w:numFmt w:val="bullet"/>
      <w:lvlText w:val="·"/>
      <w:lvlJc w:val="left"/>
      <w:pPr>
        <w:tabs>
          <w:tab w:val="num" w:pos="2268"/>
        </w:tabs>
        <w:ind w:left="0" w:firstLine="0"/>
      </w:pPr>
      <w:rPr>
        <w:rFonts w:ascii="Symbol" w:hAnsi="Symbol" w:cs="StarSymbol"/>
        <w:sz w:val="18"/>
        <w:szCs w:val="18"/>
      </w:rPr>
    </w:lvl>
    <w:lvl w:ilvl="8">
      <w:start w:val="1"/>
      <w:numFmt w:val="bullet"/>
      <w:lvlText w:val="·"/>
      <w:lvlJc w:val="left"/>
      <w:pPr>
        <w:tabs>
          <w:tab w:val="num" w:pos="2551"/>
        </w:tabs>
        <w:ind w:left="0" w:firstLine="0"/>
      </w:pPr>
      <w:rPr>
        <w:rFonts w:ascii="Symbol" w:hAnsi="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283"/>
        </w:tabs>
        <w:ind w:left="0" w:firstLine="0"/>
      </w:pPr>
      <w:rPr>
        <w:rFonts w:ascii="Symbol" w:hAnsi="Symbol" w:cs="StarSymbol"/>
        <w:sz w:val="18"/>
        <w:szCs w:val="18"/>
      </w:rPr>
    </w:lvl>
    <w:lvl w:ilvl="1">
      <w:start w:val="1"/>
      <w:numFmt w:val="bullet"/>
      <w:lvlText w:val="·"/>
      <w:lvlJc w:val="left"/>
      <w:pPr>
        <w:tabs>
          <w:tab w:val="num" w:pos="567"/>
        </w:tabs>
        <w:ind w:left="0" w:firstLine="0"/>
      </w:pPr>
      <w:rPr>
        <w:rFonts w:ascii="Symbol" w:hAnsi="Symbol" w:cs="StarSymbol"/>
        <w:sz w:val="18"/>
        <w:szCs w:val="18"/>
      </w:rPr>
    </w:lvl>
    <w:lvl w:ilvl="2">
      <w:start w:val="1"/>
      <w:numFmt w:val="bullet"/>
      <w:lvlText w:val="·"/>
      <w:lvlJc w:val="left"/>
      <w:pPr>
        <w:tabs>
          <w:tab w:val="num" w:pos="850"/>
        </w:tabs>
        <w:ind w:left="0" w:firstLine="0"/>
      </w:pPr>
      <w:rPr>
        <w:rFonts w:ascii="Symbol" w:hAnsi="Symbol" w:cs="StarSymbol"/>
        <w:sz w:val="18"/>
        <w:szCs w:val="18"/>
      </w:rPr>
    </w:lvl>
    <w:lvl w:ilvl="3">
      <w:start w:val="1"/>
      <w:numFmt w:val="bullet"/>
      <w:lvlText w:val="·"/>
      <w:lvlJc w:val="left"/>
      <w:pPr>
        <w:tabs>
          <w:tab w:val="num" w:pos="1134"/>
        </w:tabs>
        <w:ind w:left="0" w:firstLine="0"/>
      </w:pPr>
      <w:rPr>
        <w:rFonts w:ascii="Symbol" w:hAnsi="Symbol" w:cs="StarSymbol"/>
        <w:sz w:val="18"/>
        <w:szCs w:val="18"/>
      </w:rPr>
    </w:lvl>
    <w:lvl w:ilvl="4">
      <w:start w:val="1"/>
      <w:numFmt w:val="bullet"/>
      <w:lvlText w:val="·"/>
      <w:lvlJc w:val="left"/>
      <w:pPr>
        <w:tabs>
          <w:tab w:val="num" w:pos="1417"/>
        </w:tabs>
        <w:ind w:left="0" w:firstLine="0"/>
      </w:pPr>
      <w:rPr>
        <w:rFonts w:ascii="Symbol" w:hAnsi="Symbol" w:cs="StarSymbol"/>
        <w:sz w:val="18"/>
        <w:szCs w:val="18"/>
      </w:rPr>
    </w:lvl>
    <w:lvl w:ilvl="5">
      <w:start w:val="1"/>
      <w:numFmt w:val="bullet"/>
      <w:lvlText w:val="·"/>
      <w:lvlJc w:val="left"/>
      <w:pPr>
        <w:tabs>
          <w:tab w:val="num" w:pos="1701"/>
        </w:tabs>
        <w:ind w:left="0" w:firstLine="0"/>
      </w:pPr>
      <w:rPr>
        <w:rFonts w:ascii="Symbol" w:hAnsi="Symbol" w:cs="StarSymbol"/>
        <w:sz w:val="18"/>
        <w:szCs w:val="18"/>
      </w:rPr>
    </w:lvl>
    <w:lvl w:ilvl="6">
      <w:start w:val="1"/>
      <w:numFmt w:val="bullet"/>
      <w:lvlText w:val="·"/>
      <w:lvlJc w:val="left"/>
      <w:pPr>
        <w:tabs>
          <w:tab w:val="num" w:pos="1984"/>
        </w:tabs>
        <w:ind w:left="0" w:firstLine="0"/>
      </w:pPr>
      <w:rPr>
        <w:rFonts w:ascii="Symbol" w:hAnsi="Symbol" w:cs="StarSymbol"/>
        <w:sz w:val="18"/>
        <w:szCs w:val="18"/>
      </w:rPr>
    </w:lvl>
    <w:lvl w:ilvl="7">
      <w:start w:val="1"/>
      <w:numFmt w:val="bullet"/>
      <w:lvlText w:val="·"/>
      <w:lvlJc w:val="left"/>
      <w:pPr>
        <w:tabs>
          <w:tab w:val="num" w:pos="2268"/>
        </w:tabs>
        <w:ind w:left="0" w:firstLine="0"/>
      </w:pPr>
      <w:rPr>
        <w:rFonts w:ascii="Symbol" w:hAnsi="Symbol" w:cs="StarSymbol"/>
        <w:sz w:val="18"/>
        <w:szCs w:val="18"/>
      </w:rPr>
    </w:lvl>
    <w:lvl w:ilvl="8">
      <w:start w:val="1"/>
      <w:numFmt w:val="bullet"/>
      <w:lvlText w:val="·"/>
      <w:lvlJc w:val="left"/>
      <w:pPr>
        <w:tabs>
          <w:tab w:val="num" w:pos="2551"/>
        </w:tabs>
        <w:ind w:left="0" w:firstLine="0"/>
      </w:pPr>
      <w:rPr>
        <w:rFonts w:ascii="Symbol" w:hAnsi="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283"/>
        </w:tabs>
        <w:ind w:left="0" w:firstLine="0"/>
      </w:pPr>
      <w:rPr>
        <w:rFonts w:ascii="Symbol" w:hAnsi="Symbol" w:cs="StarSymbol"/>
        <w:sz w:val="18"/>
        <w:szCs w:val="18"/>
      </w:rPr>
    </w:lvl>
    <w:lvl w:ilvl="1">
      <w:start w:val="1"/>
      <w:numFmt w:val="bullet"/>
      <w:lvlText w:val="·"/>
      <w:lvlJc w:val="left"/>
      <w:pPr>
        <w:tabs>
          <w:tab w:val="num" w:pos="567"/>
        </w:tabs>
        <w:ind w:left="0" w:firstLine="0"/>
      </w:pPr>
      <w:rPr>
        <w:rFonts w:ascii="Symbol" w:hAnsi="Symbol" w:cs="StarSymbol"/>
        <w:sz w:val="18"/>
        <w:szCs w:val="18"/>
      </w:rPr>
    </w:lvl>
    <w:lvl w:ilvl="2">
      <w:start w:val="1"/>
      <w:numFmt w:val="bullet"/>
      <w:lvlText w:val="·"/>
      <w:lvlJc w:val="left"/>
      <w:pPr>
        <w:tabs>
          <w:tab w:val="num" w:pos="850"/>
        </w:tabs>
        <w:ind w:left="0" w:firstLine="0"/>
      </w:pPr>
      <w:rPr>
        <w:rFonts w:ascii="Symbol" w:hAnsi="Symbol" w:cs="StarSymbol"/>
        <w:sz w:val="18"/>
        <w:szCs w:val="18"/>
      </w:rPr>
    </w:lvl>
    <w:lvl w:ilvl="3">
      <w:start w:val="1"/>
      <w:numFmt w:val="bullet"/>
      <w:lvlText w:val="·"/>
      <w:lvlJc w:val="left"/>
      <w:pPr>
        <w:tabs>
          <w:tab w:val="num" w:pos="1134"/>
        </w:tabs>
        <w:ind w:left="0" w:firstLine="0"/>
      </w:pPr>
      <w:rPr>
        <w:rFonts w:ascii="Symbol" w:hAnsi="Symbol" w:cs="StarSymbol"/>
        <w:sz w:val="18"/>
        <w:szCs w:val="18"/>
      </w:rPr>
    </w:lvl>
    <w:lvl w:ilvl="4">
      <w:start w:val="1"/>
      <w:numFmt w:val="bullet"/>
      <w:lvlText w:val="·"/>
      <w:lvlJc w:val="left"/>
      <w:pPr>
        <w:tabs>
          <w:tab w:val="num" w:pos="1417"/>
        </w:tabs>
        <w:ind w:left="0" w:firstLine="0"/>
      </w:pPr>
      <w:rPr>
        <w:rFonts w:ascii="Symbol" w:hAnsi="Symbol" w:cs="StarSymbol"/>
        <w:sz w:val="18"/>
        <w:szCs w:val="18"/>
      </w:rPr>
    </w:lvl>
    <w:lvl w:ilvl="5">
      <w:start w:val="1"/>
      <w:numFmt w:val="bullet"/>
      <w:lvlText w:val="·"/>
      <w:lvlJc w:val="left"/>
      <w:pPr>
        <w:tabs>
          <w:tab w:val="num" w:pos="1701"/>
        </w:tabs>
        <w:ind w:left="0" w:firstLine="0"/>
      </w:pPr>
      <w:rPr>
        <w:rFonts w:ascii="Symbol" w:hAnsi="Symbol" w:cs="StarSymbol"/>
        <w:sz w:val="18"/>
        <w:szCs w:val="18"/>
      </w:rPr>
    </w:lvl>
    <w:lvl w:ilvl="6">
      <w:start w:val="1"/>
      <w:numFmt w:val="bullet"/>
      <w:lvlText w:val="·"/>
      <w:lvlJc w:val="left"/>
      <w:pPr>
        <w:tabs>
          <w:tab w:val="num" w:pos="1984"/>
        </w:tabs>
        <w:ind w:left="0" w:firstLine="0"/>
      </w:pPr>
      <w:rPr>
        <w:rFonts w:ascii="Symbol" w:hAnsi="Symbol" w:cs="StarSymbol"/>
        <w:sz w:val="18"/>
        <w:szCs w:val="18"/>
      </w:rPr>
    </w:lvl>
    <w:lvl w:ilvl="7">
      <w:start w:val="1"/>
      <w:numFmt w:val="bullet"/>
      <w:lvlText w:val="·"/>
      <w:lvlJc w:val="left"/>
      <w:pPr>
        <w:tabs>
          <w:tab w:val="num" w:pos="2268"/>
        </w:tabs>
        <w:ind w:left="0" w:firstLine="0"/>
      </w:pPr>
      <w:rPr>
        <w:rFonts w:ascii="Symbol" w:hAnsi="Symbol" w:cs="StarSymbol"/>
        <w:sz w:val="18"/>
        <w:szCs w:val="18"/>
      </w:rPr>
    </w:lvl>
    <w:lvl w:ilvl="8">
      <w:start w:val="1"/>
      <w:numFmt w:val="bullet"/>
      <w:lvlText w:val="·"/>
      <w:lvlJc w:val="left"/>
      <w:pPr>
        <w:tabs>
          <w:tab w:val="num" w:pos="2551"/>
        </w:tabs>
        <w:ind w:left="0" w:firstLine="0"/>
      </w:pPr>
      <w:rPr>
        <w:rFonts w:ascii="Symbol" w:hAnsi="Symbol" w:cs="StarSymbol"/>
        <w:sz w:val="18"/>
        <w:szCs w:val="18"/>
      </w:rPr>
    </w:lvl>
  </w:abstractNum>
  <w:abstractNum w:abstractNumId="6" w15:restartNumberingAfterBreak="0">
    <w:nsid w:val="00000007"/>
    <w:multiLevelType w:val="multilevel"/>
    <w:tmpl w:val="00000007"/>
    <w:name w:val="WW8Num7"/>
    <w:lvl w:ilvl="0">
      <w:start w:val="1"/>
      <w:numFmt w:val="decimal"/>
      <w:lvlText w:val="%1."/>
      <w:lvlJc w:val="left"/>
      <w:pPr>
        <w:tabs>
          <w:tab w:val="num" w:pos="283"/>
        </w:tabs>
        <w:ind w:left="0" w:firstLine="0"/>
      </w:pPr>
    </w:lvl>
    <w:lvl w:ilvl="1">
      <w:start w:val="1"/>
      <w:numFmt w:val="decimal"/>
      <w:lvlText w:val="%2."/>
      <w:lvlJc w:val="left"/>
      <w:pPr>
        <w:tabs>
          <w:tab w:val="num" w:pos="567"/>
        </w:tabs>
        <w:ind w:left="0" w:firstLine="0"/>
      </w:pPr>
    </w:lvl>
    <w:lvl w:ilvl="2">
      <w:start w:val="1"/>
      <w:numFmt w:val="decimal"/>
      <w:lvlText w:val="%3."/>
      <w:lvlJc w:val="left"/>
      <w:pPr>
        <w:tabs>
          <w:tab w:val="num" w:pos="850"/>
        </w:tabs>
        <w:ind w:left="0" w:firstLine="0"/>
      </w:pPr>
    </w:lvl>
    <w:lvl w:ilvl="3">
      <w:start w:val="1"/>
      <w:numFmt w:val="decimal"/>
      <w:lvlText w:val="%4."/>
      <w:lvlJc w:val="left"/>
      <w:pPr>
        <w:tabs>
          <w:tab w:val="num" w:pos="1134"/>
        </w:tabs>
        <w:ind w:left="0" w:firstLine="0"/>
      </w:pPr>
    </w:lvl>
    <w:lvl w:ilvl="4">
      <w:start w:val="1"/>
      <w:numFmt w:val="decimal"/>
      <w:lvlText w:val="%5."/>
      <w:lvlJc w:val="left"/>
      <w:pPr>
        <w:tabs>
          <w:tab w:val="num" w:pos="1417"/>
        </w:tabs>
        <w:ind w:left="0" w:firstLine="0"/>
      </w:pPr>
    </w:lvl>
    <w:lvl w:ilvl="5">
      <w:start w:val="1"/>
      <w:numFmt w:val="decimal"/>
      <w:lvlText w:val="%6."/>
      <w:lvlJc w:val="left"/>
      <w:pPr>
        <w:tabs>
          <w:tab w:val="num" w:pos="1701"/>
        </w:tabs>
        <w:ind w:left="0" w:firstLine="0"/>
      </w:pPr>
    </w:lvl>
    <w:lvl w:ilvl="6">
      <w:start w:val="1"/>
      <w:numFmt w:val="decimal"/>
      <w:lvlText w:val="%7."/>
      <w:lvlJc w:val="left"/>
      <w:pPr>
        <w:tabs>
          <w:tab w:val="num" w:pos="1984"/>
        </w:tabs>
        <w:ind w:left="0" w:firstLine="0"/>
      </w:pPr>
    </w:lvl>
    <w:lvl w:ilvl="7">
      <w:start w:val="1"/>
      <w:numFmt w:val="decimal"/>
      <w:lvlText w:val="%8."/>
      <w:lvlJc w:val="left"/>
      <w:pPr>
        <w:tabs>
          <w:tab w:val="num" w:pos="2268"/>
        </w:tabs>
        <w:ind w:left="0" w:firstLine="0"/>
      </w:pPr>
    </w:lvl>
    <w:lvl w:ilvl="8">
      <w:start w:val="1"/>
      <w:numFmt w:val="decimal"/>
      <w:lvlText w:val="%9."/>
      <w:lvlJc w:val="left"/>
      <w:pPr>
        <w:tabs>
          <w:tab w:val="num" w:pos="2551"/>
        </w:tabs>
        <w:ind w:left="0" w:firstLine="0"/>
      </w:pPr>
    </w:lvl>
  </w:abstractNum>
  <w:abstractNum w:abstractNumId="7" w15:restartNumberingAfterBreak="0">
    <w:nsid w:val="00000008"/>
    <w:multiLevelType w:val="multilevel"/>
    <w:tmpl w:val="00000008"/>
    <w:name w:val="WW8Num8"/>
    <w:lvl w:ilvl="0">
      <w:start w:val="1"/>
      <w:numFmt w:val="decimal"/>
      <w:lvlText w:val="%1."/>
      <w:lvlJc w:val="left"/>
      <w:pPr>
        <w:tabs>
          <w:tab w:val="num" w:pos="283"/>
        </w:tabs>
        <w:ind w:left="0" w:firstLine="0"/>
      </w:pPr>
    </w:lvl>
    <w:lvl w:ilvl="1">
      <w:start w:val="1"/>
      <w:numFmt w:val="decimal"/>
      <w:lvlText w:val="%2."/>
      <w:lvlJc w:val="left"/>
      <w:pPr>
        <w:tabs>
          <w:tab w:val="num" w:pos="567"/>
        </w:tabs>
        <w:ind w:left="0" w:firstLine="0"/>
      </w:pPr>
    </w:lvl>
    <w:lvl w:ilvl="2">
      <w:start w:val="1"/>
      <w:numFmt w:val="decimal"/>
      <w:lvlText w:val="%3."/>
      <w:lvlJc w:val="left"/>
      <w:pPr>
        <w:tabs>
          <w:tab w:val="num" w:pos="850"/>
        </w:tabs>
        <w:ind w:left="0" w:firstLine="0"/>
      </w:pPr>
    </w:lvl>
    <w:lvl w:ilvl="3">
      <w:start w:val="1"/>
      <w:numFmt w:val="decimal"/>
      <w:lvlText w:val="%4."/>
      <w:lvlJc w:val="left"/>
      <w:pPr>
        <w:tabs>
          <w:tab w:val="num" w:pos="1134"/>
        </w:tabs>
        <w:ind w:left="0" w:firstLine="0"/>
      </w:pPr>
    </w:lvl>
    <w:lvl w:ilvl="4">
      <w:start w:val="1"/>
      <w:numFmt w:val="decimal"/>
      <w:lvlText w:val="%5."/>
      <w:lvlJc w:val="left"/>
      <w:pPr>
        <w:tabs>
          <w:tab w:val="num" w:pos="1417"/>
        </w:tabs>
        <w:ind w:left="0" w:firstLine="0"/>
      </w:pPr>
    </w:lvl>
    <w:lvl w:ilvl="5">
      <w:start w:val="1"/>
      <w:numFmt w:val="decimal"/>
      <w:lvlText w:val="%6."/>
      <w:lvlJc w:val="left"/>
      <w:pPr>
        <w:tabs>
          <w:tab w:val="num" w:pos="1701"/>
        </w:tabs>
        <w:ind w:left="0" w:firstLine="0"/>
      </w:pPr>
    </w:lvl>
    <w:lvl w:ilvl="6">
      <w:start w:val="1"/>
      <w:numFmt w:val="decimal"/>
      <w:lvlText w:val="%7."/>
      <w:lvlJc w:val="left"/>
      <w:pPr>
        <w:tabs>
          <w:tab w:val="num" w:pos="1984"/>
        </w:tabs>
        <w:ind w:left="0" w:firstLine="0"/>
      </w:pPr>
    </w:lvl>
    <w:lvl w:ilvl="7">
      <w:start w:val="1"/>
      <w:numFmt w:val="decimal"/>
      <w:lvlText w:val="%8."/>
      <w:lvlJc w:val="left"/>
      <w:pPr>
        <w:tabs>
          <w:tab w:val="num" w:pos="2268"/>
        </w:tabs>
        <w:ind w:left="0" w:firstLine="0"/>
      </w:pPr>
    </w:lvl>
    <w:lvl w:ilvl="8">
      <w:start w:val="1"/>
      <w:numFmt w:val="decimal"/>
      <w:lvlText w:val="%9."/>
      <w:lvlJc w:val="left"/>
      <w:pPr>
        <w:tabs>
          <w:tab w:val="num" w:pos="2551"/>
        </w:tabs>
        <w:ind w:left="0" w:firstLine="0"/>
      </w:pPr>
    </w:lvl>
  </w:abstractNum>
  <w:abstractNum w:abstractNumId="8" w15:restartNumberingAfterBreak="0">
    <w:nsid w:val="0000000B"/>
    <w:multiLevelType w:val="multilevel"/>
    <w:tmpl w:val="0000000B"/>
    <w:name w:val="WW8Num11"/>
    <w:lvl w:ilvl="0">
      <w:start w:val="1"/>
      <w:numFmt w:val="decimal"/>
      <w:lvlText w:val="%1."/>
      <w:lvlJc w:val="left"/>
      <w:pPr>
        <w:tabs>
          <w:tab w:val="num" w:pos="283"/>
        </w:tabs>
        <w:ind w:left="0" w:firstLine="0"/>
      </w:pPr>
    </w:lvl>
    <w:lvl w:ilvl="1">
      <w:start w:val="1"/>
      <w:numFmt w:val="decimal"/>
      <w:lvlText w:val="%2."/>
      <w:lvlJc w:val="left"/>
      <w:pPr>
        <w:tabs>
          <w:tab w:val="num" w:pos="567"/>
        </w:tabs>
        <w:ind w:left="0" w:firstLine="0"/>
      </w:pPr>
    </w:lvl>
    <w:lvl w:ilvl="2">
      <w:start w:val="1"/>
      <w:numFmt w:val="decimal"/>
      <w:lvlText w:val="%3."/>
      <w:lvlJc w:val="left"/>
      <w:pPr>
        <w:tabs>
          <w:tab w:val="num" w:pos="850"/>
        </w:tabs>
        <w:ind w:left="0" w:firstLine="0"/>
      </w:pPr>
    </w:lvl>
    <w:lvl w:ilvl="3">
      <w:start w:val="1"/>
      <w:numFmt w:val="decimal"/>
      <w:lvlText w:val="%4."/>
      <w:lvlJc w:val="left"/>
      <w:pPr>
        <w:tabs>
          <w:tab w:val="num" w:pos="1134"/>
        </w:tabs>
        <w:ind w:left="0" w:firstLine="0"/>
      </w:pPr>
    </w:lvl>
    <w:lvl w:ilvl="4">
      <w:start w:val="1"/>
      <w:numFmt w:val="decimal"/>
      <w:lvlText w:val="%5."/>
      <w:lvlJc w:val="left"/>
      <w:pPr>
        <w:tabs>
          <w:tab w:val="num" w:pos="1417"/>
        </w:tabs>
        <w:ind w:left="0" w:firstLine="0"/>
      </w:pPr>
    </w:lvl>
    <w:lvl w:ilvl="5">
      <w:start w:val="1"/>
      <w:numFmt w:val="decimal"/>
      <w:lvlText w:val="%6."/>
      <w:lvlJc w:val="left"/>
      <w:pPr>
        <w:tabs>
          <w:tab w:val="num" w:pos="1701"/>
        </w:tabs>
        <w:ind w:left="0" w:firstLine="0"/>
      </w:pPr>
    </w:lvl>
    <w:lvl w:ilvl="6">
      <w:start w:val="1"/>
      <w:numFmt w:val="decimal"/>
      <w:lvlText w:val="%7."/>
      <w:lvlJc w:val="left"/>
      <w:pPr>
        <w:tabs>
          <w:tab w:val="num" w:pos="1984"/>
        </w:tabs>
        <w:ind w:left="0" w:firstLine="0"/>
      </w:pPr>
    </w:lvl>
    <w:lvl w:ilvl="7">
      <w:start w:val="1"/>
      <w:numFmt w:val="decimal"/>
      <w:lvlText w:val="%8."/>
      <w:lvlJc w:val="left"/>
      <w:pPr>
        <w:tabs>
          <w:tab w:val="num" w:pos="2268"/>
        </w:tabs>
        <w:ind w:left="0" w:firstLine="0"/>
      </w:pPr>
    </w:lvl>
    <w:lvl w:ilvl="8">
      <w:start w:val="1"/>
      <w:numFmt w:val="decimal"/>
      <w:lvlText w:val="%9."/>
      <w:lvlJc w:val="left"/>
      <w:pPr>
        <w:tabs>
          <w:tab w:val="num" w:pos="2551"/>
        </w:tabs>
        <w:ind w:left="0" w:firstLine="0"/>
      </w:pPr>
    </w:lvl>
  </w:abstractNum>
  <w:abstractNum w:abstractNumId="9" w15:restartNumberingAfterBreak="0">
    <w:nsid w:val="0000000C"/>
    <w:multiLevelType w:val="multilevel"/>
    <w:tmpl w:val="0000000C"/>
    <w:name w:val="WW8Num12"/>
    <w:lvl w:ilvl="0">
      <w:start w:val="1"/>
      <w:numFmt w:val="decimal"/>
      <w:lvlText w:val="%1."/>
      <w:lvlJc w:val="left"/>
      <w:pPr>
        <w:tabs>
          <w:tab w:val="num" w:pos="283"/>
        </w:tabs>
        <w:ind w:left="0" w:firstLine="0"/>
      </w:pPr>
    </w:lvl>
    <w:lvl w:ilvl="1">
      <w:start w:val="1"/>
      <w:numFmt w:val="decimal"/>
      <w:lvlText w:val="%2."/>
      <w:lvlJc w:val="left"/>
      <w:pPr>
        <w:tabs>
          <w:tab w:val="num" w:pos="567"/>
        </w:tabs>
        <w:ind w:left="0" w:firstLine="0"/>
      </w:pPr>
    </w:lvl>
    <w:lvl w:ilvl="2">
      <w:start w:val="1"/>
      <w:numFmt w:val="decimal"/>
      <w:lvlText w:val="%3."/>
      <w:lvlJc w:val="left"/>
      <w:pPr>
        <w:tabs>
          <w:tab w:val="num" w:pos="850"/>
        </w:tabs>
        <w:ind w:left="0" w:firstLine="0"/>
      </w:pPr>
    </w:lvl>
    <w:lvl w:ilvl="3">
      <w:start w:val="1"/>
      <w:numFmt w:val="decimal"/>
      <w:lvlText w:val="%4."/>
      <w:lvlJc w:val="left"/>
      <w:pPr>
        <w:tabs>
          <w:tab w:val="num" w:pos="1134"/>
        </w:tabs>
        <w:ind w:left="0" w:firstLine="0"/>
      </w:pPr>
    </w:lvl>
    <w:lvl w:ilvl="4">
      <w:start w:val="1"/>
      <w:numFmt w:val="decimal"/>
      <w:lvlText w:val="%5."/>
      <w:lvlJc w:val="left"/>
      <w:pPr>
        <w:tabs>
          <w:tab w:val="num" w:pos="1417"/>
        </w:tabs>
        <w:ind w:left="0" w:firstLine="0"/>
      </w:pPr>
    </w:lvl>
    <w:lvl w:ilvl="5">
      <w:start w:val="1"/>
      <w:numFmt w:val="decimal"/>
      <w:lvlText w:val="%6."/>
      <w:lvlJc w:val="left"/>
      <w:pPr>
        <w:tabs>
          <w:tab w:val="num" w:pos="1701"/>
        </w:tabs>
        <w:ind w:left="0" w:firstLine="0"/>
      </w:pPr>
    </w:lvl>
    <w:lvl w:ilvl="6">
      <w:start w:val="1"/>
      <w:numFmt w:val="decimal"/>
      <w:lvlText w:val="%7."/>
      <w:lvlJc w:val="left"/>
      <w:pPr>
        <w:tabs>
          <w:tab w:val="num" w:pos="1984"/>
        </w:tabs>
        <w:ind w:left="0" w:firstLine="0"/>
      </w:pPr>
    </w:lvl>
    <w:lvl w:ilvl="7">
      <w:start w:val="1"/>
      <w:numFmt w:val="decimal"/>
      <w:lvlText w:val="%8."/>
      <w:lvlJc w:val="left"/>
      <w:pPr>
        <w:tabs>
          <w:tab w:val="num" w:pos="2268"/>
        </w:tabs>
        <w:ind w:left="0" w:firstLine="0"/>
      </w:pPr>
    </w:lvl>
    <w:lvl w:ilvl="8">
      <w:start w:val="1"/>
      <w:numFmt w:val="decimal"/>
      <w:lvlText w:val="%9."/>
      <w:lvlJc w:val="left"/>
      <w:pPr>
        <w:tabs>
          <w:tab w:val="num" w:pos="2551"/>
        </w:tabs>
        <w:ind w:left="0" w:firstLine="0"/>
      </w:pPr>
    </w:lvl>
  </w:abstractNum>
  <w:abstractNum w:abstractNumId="10" w15:restartNumberingAfterBreak="0">
    <w:nsid w:val="05BD5A27"/>
    <w:multiLevelType w:val="hybridMultilevel"/>
    <w:tmpl w:val="DD42DE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9C86346"/>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2" w15:restartNumberingAfterBreak="0">
    <w:nsid w:val="0D275092"/>
    <w:multiLevelType w:val="multilevel"/>
    <w:tmpl w:val="A522A1E4"/>
    <w:lvl w:ilvl="0">
      <w:start w:val="1"/>
      <w:numFmt w:val="bullet"/>
      <w:lvlText w:val=""/>
      <w:lvlJc w:val="left"/>
      <w:pPr>
        <w:tabs>
          <w:tab w:val="num" w:pos="708"/>
        </w:tabs>
        <w:ind w:left="708" w:firstLine="0"/>
      </w:pPr>
      <w:rPr>
        <w:rFonts w:ascii="Symbol" w:hAnsi="Symbol" w:hint="default"/>
      </w:r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3" w15:restartNumberingAfterBreak="0">
    <w:nsid w:val="26844DC3"/>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4" w15:restartNumberingAfterBreak="0">
    <w:nsid w:val="26971762"/>
    <w:multiLevelType w:val="multilevel"/>
    <w:tmpl w:val="9A1E0C96"/>
    <w:lvl w:ilvl="0">
      <w:start w:val="1"/>
      <w:numFmt w:val="bullet"/>
      <w:lvlText w:val=""/>
      <w:lvlJc w:val="left"/>
      <w:pPr>
        <w:tabs>
          <w:tab w:val="num" w:pos="5232"/>
        </w:tabs>
        <w:ind w:left="5232" w:firstLine="0"/>
      </w:pPr>
      <w:rPr>
        <w:rFonts w:ascii="Symbol" w:hAnsi="Symbol" w:hint="default"/>
      </w:rPr>
    </w:lvl>
    <w:lvl w:ilvl="1">
      <w:start w:val="1"/>
      <w:numFmt w:val="bullet"/>
      <w:lvlText w:val="o"/>
      <w:lvlJc w:val="left"/>
      <w:pPr>
        <w:tabs>
          <w:tab w:val="num" w:pos="5232"/>
        </w:tabs>
        <w:ind w:left="5232" w:firstLine="0"/>
      </w:pPr>
      <w:rPr>
        <w:rFonts w:ascii="Courier New" w:hAnsi="Courier New" w:cs="Courier New" w:hint="default"/>
      </w:rPr>
    </w:lvl>
    <w:lvl w:ilvl="2">
      <w:start w:val="1"/>
      <w:numFmt w:val="none"/>
      <w:suff w:val="nothing"/>
      <w:lvlText w:val=""/>
      <w:lvlJc w:val="left"/>
      <w:pPr>
        <w:tabs>
          <w:tab w:val="num" w:pos="5232"/>
        </w:tabs>
        <w:ind w:left="5232" w:firstLine="0"/>
      </w:pPr>
    </w:lvl>
    <w:lvl w:ilvl="3">
      <w:start w:val="1"/>
      <w:numFmt w:val="none"/>
      <w:suff w:val="nothing"/>
      <w:lvlText w:val=""/>
      <w:lvlJc w:val="left"/>
      <w:pPr>
        <w:tabs>
          <w:tab w:val="num" w:pos="5232"/>
        </w:tabs>
        <w:ind w:left="5232" w:firstLine="0"/>
      </w:pPr>
    </w:lvl>
    <w:lvl w:ilvl="4">
      <w:start w:val="1"/>
      <w:numFmt w:val="none"/>
      <w:suff w:val="nothing"/>
      <w:lvlText w:val=""/>
      <w:lvlJc w:val="left"/>
      <w:pPr>
        <w:tabs>
          <w:tab w:val="num" w:pos="5232"/>
        </w:tabs>
        <w:ind w:left="5232" w:firstLine="0"/>
      </w:pPr>
    </w:lvl>
    <w:lvl w:ilvl="5">
      <w:start w:val="1"/>
      <w:numFmt w:val="none"/>
      <w:suff w:val="nothing"/>
      <w:lvlText w:val=""/>
      <w:lvlJc w:val="left"/>
      <w:pPr>
        <w:tabs>
          <w:tab w:val="num" w:pos="5232"/>
        </w:tabs>
        <w:ind w:left="5232" w:firstLine="0"/>
      </w:pPr>
    </w:lvl>
    <w:lvl w:ilvl="6">
      <w:start w:val="1"/>
      <w:numFmt w:val="none"/>
      <w:suff w:val="nothing"/>
      <w:lvlText w:val=""/>
      <w:lvlJc w:val="left"/>
      <w:pPr>
        <w:tabs>
          <w:tab w:val="num" w:pos="5232"/>
        </w:tabs>
        <w:ind w:left="5232" w:firstLine="0"/>
      </w:pPr>
    </w:lvl>
    <w:lvl w:ilvl="7">
      <w:start w:val="1"/>
      <w:numFmt w:val="none"/>
      <w:suff w:val="nothing"/>
      <w:lvlText w:val=""/>
      <w:lvlJc w:val="left"/>
      <w:pPr>
        <w:tabs>
          <w:tab w:val="num" w:pos="5232"/>
        </w:tabs>
        <w:ind w:left="5232" w:firstLine="0"/>
      </w:pPr>
    </w:lvl>
    <w:lvl w:ilvl="8">
      <w:start w:val="1"/>
      <w:numFmt w:val="none"/>
      <w:suff w:val="nothing"/>
      <w:lvlText w:val=""/>
      <w:lvlJc w:val="left"/>
      <w:pPr>
        <w:tabs>
          <w:tab w:val="num" w:pos="5232"/>
        </w:tabs>
        <w:ind w:left="5232" w:firstLine="0"/>
      </w:pPr>
    </w:lvl>
  </w:abstractNum>
  <w:abstractNum w:abstractNumId="15" w15:restartNumberingAfterBreak="0">
    <w:nsid w:val="3B921BDD"/>
    <w:multiLevelType w:val="hybridMultilevel"/>
    <w:tmpl w:val="24C2A05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3BBF4CDB"/>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7" w15:restartNumberingAfterBreak="0">
    <w:nsid w:val="58D35EC5"/>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num w:numId="1">
    <w:abstractNumId w:val="0"/>
  </w:num>
  <w:num w:numId="2">
    <w:abstractNumId w:val="14"/>
  </w:num>
  <w:num w:numId="3">
    <w:abstractNumId w:val="12"/>
  </w:num>
  <w:num w:numId="4">
    <w:abstractNumId w:val="11"/>
  </w:num>
  <w:num w:numId="5">
    <w:abstractNumId w:val="16"/>
  </w:num>
  <w:num w:numId="6">
    <w:abstractNumId w:val="13"/>
  </w:num>
  <w:num w:numId="7">
    <w:abstractNumId w:val="17"/>
  </w:num>
  <w:num w:numId="8">
    <w:abstractNumId w:val="10"/>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A7"/>
    <w:rsid w:val="000010D5"/>
    <w:rsid w:val="00076A1D"/>
    <w:rsid w:val="000775B0"/>
    <w:rsid w:val="00084F2A"/>
    <w:rsid w:val="000867CA"/>
    <w:rsid w:val="000F2D5C"/>
    <w:rsid w:val="000F4F8A"/>
    <w:rsid w:val="00135AB5"/>
    <w:rsid w:val="001755E4"/>
    <w:rsid w:val="001A46FE"/>
    <w:rsid w:val="001C62EB"/>
    <w:rsid w:val="001E62C6"/>
    <w:rsid w:val="00205F98"/>
    <w:rsid w:val="00220B4D"/>
    <w:rsid w:val="0022170A"/>
    <w:rsid w:val="00246159"/>
    <w:rsid w:val="00260FEC"/>
    <w:rsid w:val="002701F0"/>
    <w:rsid w:val="002B3440"/>
    <w:rsid w:val="002C76E9"/>
    <w:rsid w:val="002F07B1"/>
    <w:rsid w:val="00303356"/>
    <w:rsid w:val="00304532"/>
    <w:rsid w:val="003061BA"/>
    <w:rsid w:val="003444E8"/>
    <w:rsid w:val="00372772"/>
    <w:rsid w:val="003C5953"/>
    <w:rsid w:val="00434B79"/>
    <w:rsid w:val="00434E57"/>
    <w:rsid w:val="0047101B"/>
    <w:rsid w:val="004839F1"/>
    <w:rsid w:val="004924BF"/>
    <w:rsid w:val="004B545C"/>
    <w:rsid w:val="004D588F"/>
    <w:rsid w:val="00513381"/>
    <w:rsid w:val="00524C42"/>
    <w:rsid w:val="005703A0"/>
    <w:rsid w:val="00606C6E"/>
    <w:rsid w:val="00607121"/>
    <w:rsid w:val="006170B1"/>
    <w:rsid w:val="00617948"/>
    <w:rsid w:val="00641F82"/>
    <w:rsid w:val="00675DED"/>
    <w:rsid w:val="006A7541"/>
    <w:rsid w:val="006B1715"/>
    <w:rsid w:val="006C1A73"/>
    <w:rsid w:val="007015AE"/>
    <w:rsid w:val="00715ACC"/>
    <w:rsid w:val="007B1CA7"/>
    <w:rsid w:val="007E4B93"/>
    <w:rsid w:val="00805B0F"/>
    <w:rsid w:val="00807085"/>
    <w:rsid w:val="008130C8"/>
    <w:rsid w:val="00825151"/>
    <w:rsid w:val="00862FEE"/>
    <w:rsid w:val="0089483B"/>
    <w:rsid w:val="00894D37"/>
    <w:rsid w:val="008F7AA9"/>
    <w:rsid w:val="009047E5"/>
    <w:rsid w:val="00922C4D"/>
    <w:rsid w:val="00951E97"/>
    <w:rsid w:val="00960F9D"/>
    <w:rsid w:val="009772B1"/>
    <w:rsid w:val="00991D8D"/>
    <w:rsid w:val="009D582F"/>
    <w:rsid w:val="00A40F5F"/>
    <w:rsid w:val="00A603B3"/>
    <w:rsid w:val="00A8373A"/>
    <w:rsid w:val="00AB14CF"/>
    <w:rsid w:val="00AD1D61"/>
    <w:rsid w:val="00AF3D19"/>
    <w:rsid w:val="00B21243"/>
    <w:rsid w:val="00B57ABD"/>
    <w:rsid w:val="00B96D51"/>
    <w:rsid w:val="00BC69A2"/>
    <w:rsid w:val="00C03EF4"/>
    <w:rsid w:val="00C66F98"/>
    <w:rsid w:val="00CB25E6"/>
    <w:rsid w:val="00CC3DAE"/>
    <w:rsid w:val="00CD1797"/>
    <w:rsid w:val="00CD2F25"/>
    <w:rsid w:val="00D14326"/>
    <w:rsid w:val="00D3162F"/>
    <w:rsid w:val="00D31787"/>
    <w:rsid w:val="00D55467"/>
    <w:rsid w:val="00D554AE"/>
    <w:rsid w:val="00DA0CD6"/>
    <w:rsid w:val="00DB613D"/>
    <w:rsid w:val="00DD6139"/>
    <w:rsid w:val="00DE6B03"/>
    <w:rsid w:val="00E62067"/>
    <w:rsid w:val="00EA24B8"/>
    <w:rsid w:val="00EA5DEC"/>
    <w:rsid w:val="00EC7CC9"/>
    <w:rsid w:val="00ED030F"/>
    <w:rsid w:val="00ED3BF4"/>
    <w:rsid w:val="00F44FD5"/>
    <w:rsid w:val="00F60400"/>
    <w:rsid w:val="00F90CDD"/>
    <w:rsid w:val="00FB5924"/>
    <w:rsid w:val="00FD24DE"/>
    <w:rsid w:val="00FE424E"/>
    <w:rsid w:val="00FF2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9C38792B-ACDA-4922-B054-1D54EBAB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40"/>
    </w:pPr>
    <w:rPr>
      <w:rFonts w:ascii="Arial" w:hAnsi="Arial" w:cs="Arial"/>
      <w:lang w:val="es-ES" w:eastAsia="ar-SA"/>
    </w:rPr>
  </w:style>
  <w:style w:type="paragraph" w:styleId="Ttulo1">
    <w:name w:val="heading 1"/>
    <w:basedOn w:val="Normal"/>
    <w:next w:val="Normal"/>
    <w:qFormat/>
    <w:pPr>
      <w:keepNext/>
      <w:numPr>
        <w:numId w:val="1"/>
      </w:numPr>
      <w:pBdr>
        <w:bottom w:val="single" w:sz="4" w:space="1" w:color="000000"/>
        <w:right w:val="single" w:sz="4" w:space="4" w:color="000000"/>
      </w:pBdr>
      <w:shd w:val="clear" w:color="auto" w:fill="F3F3F3"/>
      <w:spacing w:before="240"/>
      <w:outlineLvl w:val="0"/>
    </w:pPr>
    <w:rPr>
      <w:rFonts w:ascii="Verdana" w:hAnsi="Verdana"/>
      <w:b/>
      <w:bCs/>
      <w:kern w:val="1"/>
      <w:sz w:val="28"/>
      <w:szCs w:val="28"/>
    </w:rPr>
  </w:style>
  <w:style w:type="paragraph" w:styleId="Ttulo2">
    <w:name w:val="heading 2"/>
    <w:basedOn w:val="Normal"/>
    <w:next w:val="Normal"/>
    <w:link w:val="Ttulo2Car"/>
    <w:uiPriority w:val="9"/>
    <w:semiHidden/>
    <w:unhideWhenUsed/>
    <w:qFormat/>
    <w:rsid w:val="00076A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076A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FootnoteCharacters">
    <w:name w:val="Footnote Characters"/>
    <w:rPr>
      <w:vertAlign w:val="superscript"/>
    </w:rPr>
  </w:style>
  <w:style w:type="character" w:styleId="Nmerodepgina">
    <w:name w:val="page number"/>
    <w:basedOn w:val="Fuentedeprrafopredeter1"/>
    <w:semiHidden/>
  </w:style>
  <w:style w:type="character" w:styleId="CdigoHTML">
    <w:name w:val="HTML Code"/>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DejaVu Sans"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ascii="Times" w:hAnsi="Times" w:cs="Tahoma"/>
    </w:rPr>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Heading">
    <w:name w:val="Heading"/>
    <w:basedOn w:val="Normal"/>
    <w:next w:val="Textoindependiente"/>
    <w:pPr>
      <w:keepNext/>
      <w:spacing w:before="240" w:after="120"/>
    </w:pPr>
    <w:rPr>
      <w:rFonts w:ascii="Helvetica" w:eastAsia="AR PL ShanHeiSun Uni" w:hAnsi="Helvetica" w:cs="Tahoma"/>
      <w:sz w:val="28"/>
      <w:szCs w:val="28"/>
    </w:rPr>
  </w:style>
  <w:style w:type="paragraph" w:customStyle="1" w:styleId="Epgrafe1">
    <w:name w:val="Epígrafe1"/>
    <w:basedOn w:val="Normal"/>
    <w:pPr>
      <w:suppressLineNumbers/>
      <w:spacing w:before="120" w:after="120"/>
    </w:pPr>
    <w:rPr>
      <w:rFonts w:ascii="Times" w:hAnsi="Times" w:cs="Tahoma"/>
      <w:i/>
      <w:iCs/>
      <w:sz w:val="24"/>
      <w:szCs w:val="24"/>
    </w:rPr>
  </w:style>
  <w:style w:type="paragraph" w:customStyle="1" w:styleId="Index">
    <w:name w:val="Index"/>
    <w:basedOn w:val="Normal"/>
    <w:pPr>
      <w:suppressLineNumbers/>
    </w:pPr>
    <w:rPr>
      <w:rFonts w:ascii="Times" w:hAnsi="Times" w:cs="Tahoma"/>
    </w:rPr>
  </w:style>
  <w:style w:type="paragraph" w:customStyle="1" w:styleId="Textocomentario1">
    <w:name w:val="Texto comentario1"/>
    <w:basedOn w:val="Normal"/>
    <w:rPr>
      <w:rFonts w:cs="Times New Roman"/>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customStyle="1" w:styleId="TituloPrincipla">
    <w:name w:val="Titulo Principla"/>
    <w:basedOn w:val="Normal"/>
    <w:pPr>
      <w:jc w:val="center"/>
    </w:pPr>
    <w:rPr>
      <w:b/>
      <w:sz w:val="28"/>
      <w:szCs w:val="28"/>
    </w:rPr>
  </w:style>
  <w:style w:type="paragraph" w:styleId="Textonotapie">
    <w:name w:val="footnote text"/>
    <w:basedOn w:val="Normal"/>
    <w:semiHidden/>
  </w:style>
  <w:style w:type="paragraph" w:customStyle="1" w:styleId="Tituloformato">
    <w:name w:val="Titulo_formato"/>
    <w:basedOn w:val="TituloPrincipla"/>
    <w:pPr>
      <w:pBdr>
        <w:top w:val="single" w:sz="4" w:space="1" w:color="000000"/>
        <w:left w:val="single" w:sz="4" w:space="4" w:color="000000"/>
        <w:bottom w:val="single" w:sz="4" w:space="0" w:color="000000"/>
        <w:right w:val="single" w:sz="4" w:space="4" w:color="000000"/>
      </w:pBdr>
      <w:jc w:val="left"/>
    </w:pPr>
    <w:rPr>
      <w:rFonts w:ascii="Verdana" w:hAnsi="Verdana"/>
      <w:sz w:val="36"/>
      <w:szCs w:val="36"/>
    </w:rPr>
  </w:style>
  <w:style w:type="paragraph" w:customStyle="1" w:styleId="EstiloTituloPrinciplaIzquierdaSuperiorSencilloAutomtico">
    <w:name w:val="Estilo Titulo Principla + Izquierda Superior: (Sencillo Automático..."/>
    <w:basedOn w:val="TituloPrincipla"/>
    <w:pPr>
      <w:pBdr>
        <w:top w:val="single" w:sz="4" w:space="1" w:color="000000"/>
        <w:bottom w:val="single" w:sz="4" w:space="0" w:color="000000"/>
        <w:right w:val="single" w:sz="4" w:space="4" w:color="000000"/>
      </w:pBdr>
      <w:jc w:val="left"/>
    </w:pPr>
    <w:rPr>
      <w:rFonts w:ascii="Verdana" w:hAnsi="Verdana" w:cs="Times New Roman"/>
      <w:bCs/>
      <w:sz w:val="36"/>
      <w:szCs w:val="36"/>
    </w:rPr>
  </w:style>
  <w:style w:type="paragraph" w:customStyle="1" w:styleId="EstiloEstiloTituloPrinciplaIzquierdaSuperiorSencilloAutom">
    <w:name w:val="Estilo Estilo Titulo Principla + Izquierda Superior: (Sencillo Autom..."/>
    <w:basedOn w:val="EstiloTituloPrinciplaIzquierdaSuperiorSencilloAutomtico"/>
    <w:pPr>
      <w:shd w:val="clear" w:color="auto" w:fill="F3F3F3"/>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Descripcin">
    <w:name w:val="caption"/>
    <w:basedOn w:val="Normal"/>
    <w:next w:val="Normal"/>
    <w:uiPriority w:val="35"/>
    <w:unhideWhenUsed/>
    <w:qFormat/>
    <w:rsid w:val="00715ACC"/>
    <w:rPr>
      <w:b/>
      <w:bCs/>
    </w:rPr>
  </w:style>
  <w:style w:type="paragraph" w:styleId="Sinespaciado">
    <w:name w:val="No Spacing"/>
    <w:uiPriority w:val="1"/>
    <w:qFormat/>
    <w:rsid w:val="00D14326"/>
    <w:pPr>
      <w:suppressAutoHyphens/>
    </w:pPr>
    <w:rPr>
      <w:rFonts w:ascii="Arial" w:hAnsi="Arial" w:cs="Arial"/>
      <w:lang w:val="es-ES" w:eastAsia="ar-SA"/>
    </w:rPr>
  </w:style>
  <w:style w:type="paragraph" w:styleId="Prrafodelista">
    <w:name w:val="List Paragraph"/>
    <w:basedOn w:val="Normal"/>
    <w:uiPriority w:val="34"/>
    <w:qFormat/>
    <w:rsid w:val="00FF2E0C"/>
    <w:pPr>
      <w:ind w:left="708"/>
    </w:pPr>
  </w:style>
  <w:style w:type="paragraph" w:styleId="Textodeglobo">
    <w:name w:val="Balloon Text"/>
    <w:basedOn w:val="Normal"/>
    <w:link w:val="TextodegloboCar"/>
    <w:uiPriority w:val="99"/>
    <w:semiHidden/>
    <w:unhideWhenUsed/>
    <w:rsid w:val="006170B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0B1"/>
    <w:rPr>
      <w:rFonts w:ascii="Tahoma" w:hAnsi="Tahoma" w:cs="Tahoma"/>
      <w:sz w:val="16"/>
      <w:szCs w:val="16"/>
      <w:lang w:val="es-ES" w:eastAsia="ar-SA"/>
    </w:rPr>
  </w:style>
  <w:style w:type="character" w:customStyle="1" w:styleId="EncabezadoCar">
    <w:name w:val="Encabezado Car"/>
    <w:basedOn w:val="Fuentedeprrafopredeter"/>
    <w:link w:val="Encabezado"/>
    <w:uiPriority w:val="99"/>
    <w:rsid w:val="00A8373A"/>
    <w:rPr>
      <w:rFonts w:ascii="Arial" w:hAnsi="Arial" w:cs="Arial"/>
      <w:lang w:val="es-ES" w:eastAsia="ar-SA"/>
    </w:rPr>
  </w:style>
  <w:style w:type="character" w:customStyle="1" w:styleId="PiedepginaCar">
    <w:name w:val="Pie de página Car"/>
    <w:basedOn w:val="Fuentedeprrafopredeter"/>
    <w:link w:val="Piedepgina"/>
    <w:uiPriority w:val="99"/>
    <w:rsid w:val="00A8373A"/>
    <w:rPr>
      <w:rFonts w:ascii="Arial" w:hAnsi="Arial" w:cs="Arial"/>
      <w:lang w:val="es-ES" w:eastAsia="ar-SA"/>
    </w:rPr>
  </w:style>
  <w:style w:type="character" w:styleId="Refdecomentario">
    <w:name w:val="annotation reference"/>
    <w:basedOn w:val="Fuentedeprrafopredeter"/>
    <w:uiPriority w:val="99"/>
    <w:semiHidden/>
    <w:unhideWhenUsed/>
    <w:rsid w:val="006C1A73"/>
    <w:rPr>
      <w:sz w:val="16"/>
      <w:szCs w:val="16"/>
    </w:rPr>
  </w:style>
  <w:style w:type="paragraph" w:styleId="Textocomentario">
    <w:name w:val="annotation text"/>
    <w:basedOn w:val="Normal"/>
    <w:link w:val="TextocomentarioCar"/>
    <w:uiPriority w:val="99"/>
    <w:semiHidden/>
    <w:unhideWhenUsed/>
    <w:rsid w:val="006C1A73"/>
  </w:style>
  <w:style w:type="character" w:customStyle="1" w:styleId="TextocomentarioCar">
    <w:name w:val="Texto comentario Car"/>
    <w:basedOn w:val="Fuentedeprrafopredeter"/>
    <w:link w:val="Textocomentario"/>
    <w:uiPriority w:val="99"/>
    <w:semiHidden/>
    <w:rsid w:val="006C1A73"/>
    <w:rPr>
      <w:rFonts w:ascii="Arial" w:hAnsi="Arial" w:cs="Arial"/>
      <w:lang w:val="es-ES" w:eastAsia="ar-SA"/>
    </w:rPr>
  </w:style>
  <w:style w:type="paragraph" w:styleId="Asuntodelcomentario">
    <w:name w:val="annotation subject"/>
    <w:basedOn w:val="Textocomentario"/>
    <w:next w:val="Textocomentario"/>
    <w:link w:val="AsuntodelcomentarioCar"/>
    <w:uiPriority w:val="99"/>
    <w:semiHidden/>
    <w:unhideWhenUsed/>
    <w:rsid w:val="006C1A73"/>
    <w:rPr>
      <w:b/>
      <w:bCs/>
    </w:rPr>
  </w:style>
  <w:style w:type="character" w:customStyle="1" w:styleId="AsuntodelcomentarioCar">
    <w:name w:val="Asunto del comentario Car"/>
    <w:basedOn w:val="TextocomentarioCar"/>
    <w:link w:val="Asuntodelcomentario"/>
    <w:uiPriority w:val="99"/>
    <w:semiHidden/>
    <w:rsid w:val="006C1A73"/>
    <w:rPr>
      <w:rFonts w:ascii="Arial" w:hAnsi="Arial" w:cs="Arial"/>
      <w:b/>
      <w:bCs/>
      <w:lang w:val="es-ES" w:eastAsia="ar-SA"/>
    </w:rPr>
  </w:style>
  <w:style w:type="table" w:styleId="Tablaconcuadrcula">
    <w:name w:val="Table Grid"/>
    <w:basedOn w:val="Tablanormal"/>
    <w:rsid w:val="00205F9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076A1D"/>
    <w:rPr>
      <w:rFonts w:asciiTheme="majorHAnsi" w:eastAsiaTheme="majorEastAsia" w:hAnsiTheme="majorHAnsi" w:cstheme="majorBidi"/>
      <w:color w:val="365F91" w:themeColor="accent1" w:themeShade="BF"/>
      <w:sz w:val="26"/>
      <w:szCs w:val="26"/>
      <w:lang w:val="es-ES" w:eastAsia="ar-SA"/>
    </w:rPr>
  </w:style>
  <w:style w:type="character" w:customStyle="1" w:styleId="Ttulo3Car">
    <w:name w:val="Título 3 Car"/>
    <w:basedOn w:val="Fuentedeprrafopredeter"/>
    <w:link w:val="Ttulo3"/>
    <w:uiPriority w:val="9"/>
    <w:semiHidden/>
    <w:rsid w:val="00076A1D"/>
    <w:rPr>
      <w:rFonts w:asciiTheme="majorHAnsi" w:eastAsiaTheme="majorEastAsia" w:hAnsiTheme="majorHAnsi" w:cstheme="majorBidi"/>
      <w:color w:val="243F60" w:themeColor="accent1" w:themeShade="7F"/>
      <w:sz w:val="24"/>
      <w:szCs w:val="24"/>
      <w:lang w:val="es-ES" w:eastAsia="ar-SA"/>
    </w:rPr>
  </w:style>
  <w:style w:type="paragraph" w:customStyle="1" w:styleId="TituloTablaClases">
    <w:name w:val="TituloTablaClases"/>
    <w:basedOn w:val="Normal"/>
    <w:rsid w:val="00076A1D"/>
    <w:rPr>
      <w:rFonts w:ascii="Verdana" w:hAnsi="Verdana"/>
      <w:b/>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5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3FBC4-5790-416B-A6B4-D81EB081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2967</Words>
  <Characters>16321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Uniandes</Company>
  <LinksUpToDate>false</LinksUpToDate>
  <CharactersWithSpaces>19250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rcasalla</dc:creator>
  <cp:lastModifiedBy>Asistente</cp:lastModifiedBy>
  <cp:revision>5</cp:revision>
  <cp:lastPrinted>2004-06-30T14:22:00Z</cp:lastPrinted>
  <dcterms:created xsi:type="dcterms:W3CDTF">2016-12-13T17:18:00Z</dcterms:created>
  <dcterms:modified xsi:type="dcterms:W3CDTF">2017-04-21T14:25:00Z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133136346</vt:i4>
  </property>
  <property fmtid="{D5CDD505-2E9C-101B-9397-08002B2CF9AE}" pid="3" name="_AuthorEmail">
    <vt:lpwstr>rcasalla@uniandes.edu.co</vt:lpwstr>
  </property>
  <property fmtid="{D5CDD505-2E9C-101B-9397-08002B2CF9AE}" pid="4" name="_AuthorEmailDisplayName">
    <vt:lpwstr>Rubby Casallas</vt:lpwstr>
  </property>
  <property fmtid="{D5CDD505-2E9C-101B-9397-08002B2CF9AE}" pid="5" name="_EmailSubject">
    <vt:lpwstr>FMT-RequerimientoFuncional.doc</vt:lpwstr>
  </property>
  <property fmtid="{D5CDD505-2E9C-101B-9397-08002B2CF9AE}" pid="6" name="_ReviewingToolsShownOnce">
    <vt:lpwstr/>
  </property>
</Properties>
</file>